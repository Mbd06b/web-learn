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71B" w:rsidRDefault="00993AEE" w:rsidP="00DB6A1A">
      <w:pPr>
        <w:tabs>
          <w:tab w:val="center" w:pos="4680"/>
        </w:tabs>
        <w:suppressAutoHyphens/>
        <w:jc w:val="center"/>
        <w:rPr>
          <w:sz w:val="22"/>
          <w:szCs w:val="22"/>
        </w:rPr>
      </w:pPr>
      <w:r>
        <w:rPr>
          <w:spacing w:val="-3"/>
          <w:sz w:val="72"/>
          <w:szCs w:val="72"/>
        </w:rPr>
        <w:t>Intro Lab</w:t>
      </w:r>
      <w:r>
        <w:rPr>
          <w:spacing w:val="-3"/>
          <w:sz w:val="72"/>
          <w:szCs w:val="72"/>
        </w:rPr>
        <w:br/>
      </w:r>
    </w:p>
    <w:p w:rsidR="003F7A6F" w:rsidRPr="000C6A77" w:rsidRDefault="003F7A6F" w:rsidP="00DB6A1A">
      <w:pPr>
        <w:tabs>
          <w:tab w:val="center" w:pos="4680"/>
        </w:tabs>
        <w:suppressAutoHyphens/>
        <w:jc w:val="center"/>
        <w:rPr>
          <w:sz w:val="22"/>
          <w:szCs w:val="22"/>
        </w:rPr>
      </w:pPr>
    </w:p>
    <w:p w:rsidR="000D6C30" w:rsidRPr="000C6A77" w:rsidRDefault="00993AEE">
      <w:pPr>
        <w:tabs>
          <w:tab w:val="left" w:pos="576"/>
          <w:tab w:val="left" w:pos="1152"/>
          <w:tab w:val="left" w:pos="2592"/>
          <w:tab w:val="left" w:pos="3312"/>
          <w:tab w:val="left" w:pos="4320"/>
          <w:tab w:val="left" w:pos="5040"/>
          <w:tab w:val="left" w:pos="5760"/>
          <w:tab w:val="left" w:pos="6624"/>
        </w:tabs>
        <w:suppressAutoHyphens/>
        <w:rPr>
          <w:rStyle w:val="IntenseEmphasis"/>
        </w:rPr>
      </w:pPr>
      <w:r>
        <w:rPr>
          <w:rStyle w:val="IntenseEmphasis"/>
        </w:rPr>
        <w:t>Begin with some Housekeeping</w:t>
      </w:r>
    </w:p>
    <w:p w:rsidR="00EC25BC" w:rsidRPr="00EC25BC" w:rsidRDefault="00993AEE" w:rsidP="005F6F39">
      <w:pPr>
        <w:pStyle w:val="ListParagraph"/>
        <w:numPr>
          <w:ilvl w:val="0"/>
          <w:numId w:val="29"/>
        </w:numPr>
        <w:tabs>
          <w:tab w:val="left" w:pos="2592"/>
          <w:tab w:val="left" w:pos="3312"/>
          <w:tab w:val="left" w:pos="4320"/>
          <w:tab w:val="left" w:pos="5040"/>
          <w:tab w:val="left" w:pos="5760"/>
          <w:tab w:val="left" w:pos="6624"/>
        </w:tabs>
        <w:suppressAutoHyphens/>
        <w:rPr>
          <w:b/>
          <w:sz w:val="24"/>
          <w:szCs w:val="24"/>
        </w:rPr>
      </w:pPr>
      <w:r w:rsidRPr="00EC25BC">
        <w:rPr>
          <w:sz w:val="24"/>
          <w:szCs w:val="22"/>
        </w:rPr>
        <w:t>Create a folder on your computer to hold all the files for this class.  I suggest “JavaScript</w:t>
      </w:r>
      <w:r w:rsidR="006630EA" w:rsidRPr="00EC25BC">
        <w:rPr>
          <w:sz w:val="24"/>
          <w:szCs w:val="22"/>
        </w:rPr>
        <w:t xml:space="preserve"> Class</w:t>
      </w:r>
      <w:r w:rsidRPr="00EC25BC">
        <w:rPr>
          <w:sz w:val="24"/>
          <w:szCs w:val="22"/>
        </w:rPr>
        <w:t>” without the quotes.  I suggest you unpack all student data files into this folder.</w:t>
      </w:r>
      <w:r w:rsidR="00EC25BC">
        <w:rPr>
          <w:sz w:val="24"/>
          <w:szCs w:val="22"/>
        </w:rPr>
        <w:br/>
      </w:r>
    </w:p>
    <w:p w:rsidR="00993AEE" w:rsidRPr="00EC25BC" w:rsidRDefault="00EC25BC" w:rsidP="005F6F39">
      <w:pPr>
        <w:pStyle w:val="ListParagraph"/>
        <w:numPr>
          <w:ilvl w:val="0"/>
          <w:numId w:val="29"/>
        </w:numPr>
        <w:tabs>
          <w:tab w:val="left" w:pos="2592"/>
          <w:tab w:val="left" w:pos="3312"/>
          <w:tab w:val="left" w:pos="4320"/>
          <w:tab w:val="left" w:pos="5040"/>
          <w:tab w:val="left" w:pos="5760"/>
          <w:tab w:val="left" w:pos="6624"/>
        </w:tabs>
        <w:suppressAutoHyphens/>
        <w:rPr>
          <w:b/>
          <w:sz w:val="24"/>
          <w:szCs w:val="24"/>
        </w:rPr>
      </w:pPr>
      <w:r w:rsidRPr="00EC25BC">
        <w:rPr>
          <w:sz w:val="24"/>
          <w:szCs w:val="22"/>
        </w:rPr>
        <w:t xml:space="preserve"> </w:t>
      </w:r>
      <w:r w:rsidR="00993AEE" w:rsidRPr="00EC25BC">
        <w:rPr>
          <w:sz w:val="24"/>
          <w:szCs w:val="22"/>
        </w:rPr>
        <w:t>Create a subfolder for this Intro Lab.  I suggest “Intro Lab” without the quotes.</w:t>
      </w:r>
      <w:r>
        <w:rPr>
          <w:sz w:val="24"/>
          <w:szCs w:val="22"/>
        </w:rPr>
        <w:br/>
      </w:r>
    </w:p>
    <w:p w:rsidR="00993AEE" w:rsidRPr="003F7A6F" w:rsidRDefault="00993AEE" w:rsidP="005F6F39">
      <w:pPr>
        <w:pStyle w:val="ListParagraph"/>
        <w:numPr>
          <w:ilvl w:val="0"/>
          <w:numId w:val="29"/>
        </w:numPr>
        <w:tabs>
          <w:tab w:val="left" w:pos="2592"/>
          <w:tab w:val="left" w:pos="3312"/>
          <w:tab w:val="left" w:pos="4320"/>
          <w:tab w:val="left" w:pos="5040"/>
          <w:tab w:val="left" w:pos="5760"/>
          <w:tab w:val="left" w:pos="6624"/>
        </w:tabs>
        <w:suppressAutoHyphens/>
        <w:rPr>
          <w:b/>
          <w:sz w:val="24"/>
          <w:szCs w:val="24"/>
        </w:rPr>
      </w:pPr>
      <w:r w:rsidRPr="003F7A6F">
        <w:rPr>
          <w:sz w:val="24"/>
          <w:szCs w:val="22"/>
        </w:rPr>
        <w:t xml:space="preserve">I provided a ZIP file with your Intro Lab assignment that contains the files you will need for this lab.  Extract all files to your “Intro Lab” folder.  </w:t>
      </w:r>
    </w:p>
    <w:p w:rsidR="00993AEE" w:rsidRDefault="00993AEE" w:rsidP="00386C87">
      <w:pPr>
        <w:suppressAutoHyphens/>
        <w:rPr>
          <w:sz w:val="22"/>
          <w:szCs w:val="22"/>
        </w:rPr>
      </w:pPr>
    </w:p>
    <w:p w:rsidR="003F7A6F" w:rsidRPr="000C6A77" w:rsidRDefault="003F7A6F" w:rsidP="00386C87">
      <w:pPr>
        <w:suppressAutoHyphens/>
        <w:rPr>
          <w:sz w:val="22"/>
          <w:szCs w:val="22"/>
        </w:rPr>
      </w:pPr>
    </w:p>
    <w:p w:rsidR="00993AEE" w:rsidRPr="000C6A77" w:rsidRDefault="00993AEE" w:rsidP="005F6F39">
      <w:pPr>
        <w:tabs>
          <w:tab w:val="left" w:pos="1152"/>
          <w:tab w:val="left" w:pos="2592"/>
          <w:tab w:val="left" w:pos="3312"/>
          <w:tab w:val="left" w:pos="4320"/>
          <w:tab w:val="left" w:pos="5040"/>
          <w:tab w:val="left" w:pos="5760"/>
          <w:tab w:val="left" w:pos="6624"/>
        </w:tabs>
        <w:suppressAutoHyphens/>
        <w:rPr>
          <w:rStyle w:val="IntenseEmphasis"/>
        </w:rPr>
      </w:pPr>
      <w:r>
        <w:rPr>
          <w:rStyle w:val="IntenseEmphasis"/>
        </w:rPr>
        <w:t>Inspect a little JavaScript</w:t>
      </w:r>
    </w:p>
    <w:p w:rsidR="00993AEE" w:rsidRPr="003F7A6F" w:rsidRDefault="005F6F39" w:rsidP="005F6F39">
      <w:pPr>
        <w:pStyle w:val="ListParagraph"/>
        <w:numPr>
          <w:ilvl w:val="0"/>
          <w:numId w:val="30"/>
        </w:numPr>
        <w:tabs>
          <w:tab w:val="left" w:pos="2592"/>
          <w:tab w:val="left" w:pos="3312"/>
          <w:tab w:val="left" w:pos="4320"/>
          <w:tab w:val="left" w:pos="5040"/>
          <w:tab w:val="left" w:pos="5760"/>
          <w:tab w:val="left" w:pos="6624"/>
        </w:tabs>
        <w:suppressAutoHyphens/>
        <w:rPr>
          <w:b/>
          <w:sz w:val="24"/>
          <w:szCs w:val="24"/>
        </w:rPr>
      </w:pPr>
      <w:r w:rsidRPr="003F7A6F">
        <w:rPr>
          <w:sz w:val="24"/>
          <w:szCs w:val="22"/>
        </w:rPr>
        <w:t>Among your “Int</w:t>
      </w:r>
      <w:r w:rsidR="00C319F1">
        <w:rPr>
          <w:sz w:val="24"/>
          <w:szCs w:val="22"/>
        </w:rPr>
        <w:t xml:space="preserve">ro Lab” files, open your </w:t>
      </w:r>
      <w:r w:rsidR="00C319F1" w:rsidRPr="00C319F1">
        <w:rPr>
          <w:b/>
          <w:sz w:val="24"/>
          <w:szCs w:val="22"/>
        </w:rPr>
        <w:t>MPL.htm</w:t>
      </w:r>
      <w:r w:rsidRPr="003F7A6F">
        <w:rPr>
          <w:sz w:val="24"/>
          <w:szCs w:val="22"/>
        </w:rPr>
        <w:t xml:space="preserve"> file in Notepad++</w:t>
      </w:r>
      <w:r w:rsidR="006630EA" w:rsidRPr="003F7A6F">
        <w:rPr>
          <w:sz w:val="24"/>
          <w:szCs w:val="22"/>
        </w:rPr>
        <w:t xml:space="preserve">.  </w:t>
      </w:r>
      <w:r w:rsidRPr="003F7A6F">
        <w:rPr>
          <w:sz w:val="24"/>
          <w:szCs w:val="22"/>
        </w:rPr>
        <w:t xml:space="preserve">MAC users </w:t>
      </w:r>
      <w:r w:rsidR="006630EA" w:rsidRPr="003F7A6F">
        <w:rPr>
          <w:sz w:val="24"/>
          <w:szCs w:val="22"/>
        </w:rPr>
        <w:t>may use Text Wrangler or BBEdit</w:t>
      </w:r>
      <w:r w:rsidR="004A5A98">
        <w:rPr>
          <w:sz w:val="24"/>
          <w:szCs w:val="22"/>
        </w:rPr>
        <w:t xml:space="preserve"> or similar text editor.</w:t>
      </w:r>
      <w:r w:rsidRPr="003F7A6F">
        <w:rPr>
          <w:sz w:val="24"/>
          <w:szCs w:val="22"/>
        </w:rPr>
        <w:t xml:space="preserve"> </w:t>
      </w:r>
      <w:r w:rsidR="00EC25BC">
        <w:rPr>
          <w:sz w:val="24"/>
          <w:szCs w:val="22"/>
        </w:rPr>
        <w:br/>
      </w:r>
    </w:p>
    <w:p w:rsidR="005F6F39" w:rsidRPr="003F7A6F" w:rsidRDefault="005F6F39" w:rsidP="005F6F39">
      <w:pPr>
        <w:pStyle w:val="ListParagraph"/>
        <w:numPr>
          <w:ilvl w:val="0"/>
          <w:numId w:val="30"/>
        </w:numPr>
        <w:tabs>
          <w:tab w:val="left" w:pos="1152"/>
          <w:tab w:val="left" w:pos="2592"/>
          <w:tab w:val="left" w:pos="3312"/>
          <w:tab w:val="left" w:pos="4320"/>
          <w:tab w:val="left" w:pos="5040"/>
          <w:tab w:val="left" w:pos="5760"/>
          <w:tab w:val="left" w:pos="6624"/>
        </w:tabs>
        <w:suppressAutoHyphens/>
        <w:rPr>
          <w:b/>
          <w:sz w:val="24"/>
          <w:szCs w:val="24"/>
        </w:rPr>
      </w:pPr>
      <w:r w:rsidRPr="003F7A6F">
        <w:rPr>
          <w:sz w:val="24"/>
          <w:szCs w:val="22"/>
        </w:rPr>
        <w:t>Notice that this file is set up to validat</w:t>
      </w:r>
      <w:r w:rsidR="00C319F1">
        <w:rPr>
          <w:sz w:val="24"/>
          <w:szCs w:val="22"/>
        </w:rPr>
        <w:t>e to XHTML 1.0 Strict standards as are all html files in this course.  We will convert ALL html files in this course to HTML5 standards.  Here is what we will need to change:</w:t>
      </w:r>
    </w:p>
    <w:p w:rsidR="005F6F39" w:rsidRPr="003F7A6F" w:rsidRDefault="005F6F39" w:rsidP="005F6F39">
      <w:pPr>
        <w:pStyle w:val="ListParagraph"/>
        <w:numPr>
          <w:ilvl w:val="1"/>
          <w:numId w:val="30"/>
        </w:numPr>
        <w:suppressAutoHyphens/>
        <w:rPr>
          <w:b/>
          <w:sz w:val="24"/>
          <w:szCs w:val="24"/>
        </w:rPr>
      </w:pPr>
      <w:r w:rsidRPr="003F7A6F">
        <w:rPr>
          <w:sz w:val="24"/>
          <w:szCs w:val="22"/>
        </w:rPr>
        <w:t>Notice the xml declaration in line 1.</w:t>
      </w:r>
      <w:r w:rsidR="00C319F1">
        <w:rPr>
          <w:sz w:val="24"/>
          <w:szCs w:val="22"/>
        </w:rPr>
        <w:t xml:space="preserve">  </w:t>
      </w:r>
    </w:p>
    <w:p w:rsidR="005F6F39" w:rsidRPr="003F7A6F" w:rsidRDefault="005F6F39" w:rsidP="005F6F39">
      <w:pPr>
        <w:pStyle w:val="ListParagraph"/>
        <w:numPr>
          <w:ilvl w:val="1"/>
          <w:numId w:val="30"/>
        </w:numPr>
        <w:suppressAutoHyphens/>
        <w:rPr>
          <w:b/>
          <w:sz w:val="24"/>
          <w:szCs w:val="24"/>
        </w:rPr>
      </w:pPr>
      <w:r w:rsidRPr="003F7A6F">
        <w:rPr>
          <w:sz w:val="24"/>
          <w:szCs w:val="22"/>
        </w:rPr>
        <w:t>Notice the DOCTYPE declaration in lines 3 and 4.</w:t>
      </w:r>
    </w:p>
    <w:p w:rsidR="005F6F39" w:rsidRPr="003F7A6F" w:rsidRDefault="005F6F39" w:rsidP="005F6F39">
      <w:pPr>
        <w:pStyle w:val="ListParagraph"/>
        <w:numPr>
          <w:ilvl w:val="1"/>
          <w:numId w:val="30"/>
        </w:numPr>
        <w:suppressAutoHyphens/>
        <w:rPr>
          <w:b/>
          <w:sz w:val="24"/>
          <w:szCs w:val="24"/>
        </w:rPr>
      </w:pPr>
      <w:r w:rsidRPr="003F7A6F">
        <w:rPr>
          <w:sz w:val="24"/>
          <w:szCs w:val="22"/>
        </w:rPr>
        <w:t>Notice the xml namespace added to the opening html tag in line 6.</w:t>
      </w:r>
      <w:r w:rsidR="00EC25BC">
        <w:rPr>
          <w:sz w:val="24"/>
          <w:szCs w:val="22"/>
        </w:rPr>
        <w:br/>
      </w:r>
    </w:p>
    <w:p w:rsidR="005F6F39" w:rsidRPr="003F7A6F" w:rsidRDefault="005F6F39" w:rsidP="005F6F39">
      <w:pPr>
        <w:pStyle w:val="ListParagraph"/>
        <w:numPr>
          <w:ilvl w:val="0"/>
          <w:numId w:val="30"/>
        </w:numPr>
        <w:suppressAutoHyphens/>
        <w:rPr>
          <w:b/>
          <w:sz w:val="24"/>
          <w:szCs w:val="24"/>
        </w:rPr>
      </w:pPr>
      <w:r w:rsidRPr="003F7A6F">
        <w:rPr>
          <w:sz w:val="24"/>
          <w:szCs w:val="22"/>
        </w:rPr>
        <w:t>Run the file in your favorite browser.  In Notepad++, go to Run … Launch in Firefox, or your other favorite browser.</w:t>
      </w:r>
      <w:r w:rsidR="00C319F1">
        <w:rPr>
          <w:sz w:val="24"/>
          <w:szCs w:val="22"/>
        </w:rPr>
        <w:t xml:space="preserve">  Please don’t use Internet Explorer.  </w:t>
      </w:r>
      <w:r w:rsidR="00EC25BC">
        <w:rPr>
          <w:sz w:val="24"/>
          <w:szCs w:val="22"/>
        </w:rPr>
        <w:br/>
      </w:r>
    </w:p>
    <w:p w:rsidR="005F6F39" w:rsidRPr="00C319F1" w:rsidRDefault="005F6F39" w:rsidP="005F6F39">
      <w:pPr>
        <w:pStyle w:val="ListParagraph"/>
        <w:numPr>
          <w:ilvl w:val="0"/>
          <w:numId w:val="30"/>
        </w:numPr>
        <w:tabs>
          <w:tab w:val="left" w:pos="-720"/>
        </w:tabs>
        <w:suppressAutoHyphens/>
        <w:rPr>
          <w:sz w:val="22"/>
          <w:szCs w:val="22"/>
        </w:rPr>
      </w:pPr>
      <w:r w:rsidRPr="00C319F1">
        <w:rPr>
          <w:sz w:val="24"/>
          <w:szCs w:val="22"/>
        </w:rPr>
        <w:t xml:space="preserve">It is JavaScript that adds the numbers to the bottom of the webpage.  Refresh your browser two or three times and watch the numbers change.  </w:t>
      </w:r>
    </w:p>
    <w:p w:rsidR="00C319F1" w:rsidRPr="00C319F1" w:rsidRDefault="00C319F1" w:rsidP="00C319F1">
      <w:pPr>
        <w:tabs>
          <w:tab w:val="left" w:pos="-720"/>
        </w:tabs>
        <w:suppressAutoHyphens/>
        <w:ind w:left="360"/>
        <w:rPr>
          <w:sz w:val="22"/>
          <w:szCs w:val="22"/>
        </w:rPr>
      </w:pPr>
    </w:p>
    <w:p w:rsidR="003F7A6F" w:rsidRPr="000C6A77" w:rsidRDefault="003F7A6F" w:rsidP="005F6F39">
      <w:pPr>
        <w:tabs>
          <w:tab w:val="left" w:pos="-720"/>
        </w:tabs>
        <w:suppressAutoHyphens/>
        <w:rPr>
          <w:sz w:val="22"/>
          <w:szCs w:val="22"/>
        </w:rPr>
      </w:pPr>
    </w:p>
    <w:p w:rsidR="005F6F39" w:rsidRPr="000C6A77" w:rsidRDefault="005F6F39" w:rsidP="005F6F39">
      <w:pPr>
        <w:tabs>
          <w:tab w:val="left" w:pos="1152"/>
          <w:tab w:val="left" w:pos="2592"/>
          <w:tab w:val="left" w:pos="3312"/>
          <w:tab w:val="left" w:pos="4320"/>
          <w:tab w:val="left" w:pos="5040"/>
          <w:tab w:val="left" w:pos="5760"/>
          <w:tab w:val="left" w:pos="6624"/>
        </w:tabs>
        <w:suppressAutoHyphens/>
        <w:rPr>
          <w:rStyle w:val="IntenseEmphasis"/>
        </w:rPr>
      </w:pPr>
      <w:r>
        <w:rPr>
          <w:rStyle w:val="IntenseEmphasis"/>
        </w:rPr>
        <w:t>Validate under XHMTL 1.0 Strict</w:t>
      </w:r>
    </w:p>
    <w:p w:rsidR="005F6F39" w:rsidRPr="003F7A6F" w:rsidRDefault="005F6F39" w:rsidP="005F6F39">
      <w:pPr>
        <w:pStyle w:val="ListParagraph"/>
        <w:numPr>
          <w:ilvl w:val="0"/>
          <w:numId w:val="31"/>
        </w:numPr>
        <w:tabs>
          <w:tab w:val="left" w:pos="2592"/>
          <w:tab w:val="left" w:pos="3312"/>
          <w:tab w:val="left" w:pos="4320"/>
          <w:tab w:val="left" w:pos="5040"/>
          <w:tab w:val="left" w:pos="5760"/>
          <w:tab w:val="left" w:pos="6624"/>
        </w:tabs>
        <w:suppressAutoHyphens/>
        <w:rPr>
          <w:b/>
          <w:sz w:val="24"/>
          <w:szCs w:val="24"/>
        </w:rPr>
      </w:pPr>
      <w:r w:rsidRPr="003F7A6F">
        <w:rPr>
          <w:sz w:val="24"/>
          <w:szCs w:val="24"/>
        </w:rPr>
        <w:t xml:space="preserve">Go to </w:t>
      </w:r>
      <w:hyperlink r:id="rId9" w:history="1">
        <w:r w:rsidRPr="003F7A6F">
          <w:rPr>
            <w:rStyle w:val="Hyperlink"/>
            <w:sz w:val="24"/>
            <w:szCs w:val="24"/>
          </w:rPr>
          <w:t>http://validator.w3.org</w:t>
        </w:r>
      </w:hyperlink>
      <w:r w:rsidRPr="003F7A6F">
        <w:rPr>
          <w:sz w:val="24"/>
          <w:szCs w:val="24"/>
        </w:rPr>
        <w:t xml:space="preserve">, and click the tab to “Validate by File Upload.”  Browse for </w:t>
      </w:r>
      <w:r w:rsidR="00000AC1" w:rsidRPr="003F7A6F">
        <w:rPr>
          <w:sz w:val="24"/>
          <w:szCs w:val="24"/>
        </w:rPr>
        <w:t>your MPL.htm, and click “Check.”</w:t>
      </w:r>
      <w:r w:rsidR="00EC25BC">
        <w:rPr>
          <w:sz w:val="24"/>
          <w:szCs w:val="24"/>
        </w:rPr>
        <w:br/>
      </w:r>
    </w:p>
    <w:p w:rsidR="00000AC1" w:rsidRPr="003F7A6F" w:rsidRDefault="00000AC1" w:rsidP="005F6F39">
      <w:pPr>
        <w:pStyle w:val="ListParagraph"/>
        <w:numPr>
          <w:ilvl w:val="0"/>
          <w:numId w:val="31"/>
        </w:numPr>
        <w:tabs>
          <w:tab w:val="left" w:pos="2592"/>
          <w:tab w:val="left" w:pos="3312"/>
          <w:tab w:val="left" w:pos="4320"/>
          <w:tab w:val="left" w:pos="5040"/>
          <w:tab w:val="left" w:pos="5760"/>
          <w:tab w:val="left" w:pos="6624"/>
        </w:tabs>
        <w:suppressAutoHyphens/>
        <w:rPr>
          <w:b/>
          <w:sz w:val="24"/>
          <w:szCs w:val="24"/>
        </w:rPr>
      </w:pPr>
      <w:r w:rsidRPr="003F7A6F">
        <w:rPr>
          <w:sz w:val="24"/>
          <w:szCs w:val="24"/>
        </w:rPr>
        <w:t>When the results display, notice the results.</w:t>
      </w:r>
    </w:p>
    <w:p w:rsidR="00000AC1" w:rsidRPr="003F7A6F" w:rsidRDefault="00000AC1" w:rsidP="00000AC1">
      <w:pPr>
        <w:pStyle w:val="ListParagraph"/>
        <w:numPr>
          <w:ilvl w:val="1"/>
          <w:numId w:val="31"/>
        </w:numPr>
        <w:tabs>
          <w:tab w:val="left" w:pos="2592"/>
          <w:tab w:val="left" w:pos="3312"/>
          <w:tab w:val="left" w:pos="4320"/>
          <w:tab w:val="left" w:pos="5040"/>
          <w:tab w:val="left" w:pos="5760"/>
          <w:tab w:val="left" w:pos="6624"/>
        </w:tabs>
        <w:suppressAutoHyphens/>
        <w:rPr>
          <w:b/>
          <w:sz w:val="24"/>
          <w:szCs w:val="24"/>
        </w:rPr>
      </w:pPr>
      <w:r w:rsidRPr="003F7A6F">
        <w:rPr>
          <w:sz w:val="24"/>
          <w:szCs w:val="24"/>
        </w:rPr>
        <w:t>Note that the file was checked under XHTML 1.0 Strict.  It was the DOCTYPE that told the validator that was what we wanted.</w:t>
      </w:r>
    </w:p>
    <w:p w:rsidR="00000AC1" w:rsidRPr="003F7A6F" w:rsidRDefault="00000AC1" w:rsidP="00000AC1">
      <w:pPr>
        <w:pStyle w:val="ListParagraph"/>
        <w:numPr>
          <w:ilvl w:val="1"/>
          <w:numId w:val="31"/>
        </w:numPr>
        <w:tabs>
          <w:tab w:val="left" w:pos="2592"/>
          <w:tab w:val="left" w:pos="3312"/>
          <w:tab w:val="left" w:pos="4320"/>
          <w:tab w:val="left" w:pos="5040"/>
          <w:tab w:val="left" w:pos="5760"/>
          <w:tab w:val="left" w:pos="6624"/>
        </w:tabs>
        <w:suppressAutoHyphens/>
        <w:rPr>
          <w:b/>
          <w:sz w:val="24"/>
          <w:szCs w:val="24"/>
        </w:rPr>
      </w:pPr>
      <w:r w:rsidRPr="003F7A6F">
        <w:rPr>
          <w:sz w:val="24"/>
          <w:szCs w:val="24"/>
        </w:rPr>
        <w:t>Note that there is one error, and the explanation has nothing to do with the actual error.</w:t>
      </w:r>
    </w:p>
    <w:p w:rsidR="006630EA" w:rsidRPr="003F7A6F" w:rsidRDefault="00000AC1" w:rsidP="006630EA">
      <w:pPr>
        <w:pStyle w:val="ListParagraph"/>
        <w:numPr>
          <w:ilvl w:val="1"/>
          <w:numId w:val="31"/>
        </w:numPr>
        <w:suppressAutoHyphens/>
        <w:rPr>
          <w:b/>
          <w:sz w:val="24"/>
          <w:szCs w:val="24"/>
        </w:rPr>
      </w:pPr>
      <w:r w:rsidRPr="003F7A6F">
        <w:rPr>
          <w:sz w:val="24"/>
          <w:szCs w:val="24"/>
        </w:rPr>
        <w:t>The actual error is confusion on the part of the validator.  That same confusion will also exist with search engines and other html and JavaScript parsers.  They are unable to tell what part of this script is JavaScript and what part of this script is HTML.</w:t>
      </w:r>
      <w:r w:rsidR="003F7A6F">
        <w:rPr>
          <w:sz w:val="24"/>
          <w:szCs w:val="24"/>
        </w:rPr>
        <w:t xml:space="preserve">  This problem will be eliminated in the next step.  </w:t>
      </w:r>
      <w:r w:rsidR="006630EA" w:rsidRPr="003F7A6F">
        <w:rPr>
          <w:b/>
          <w:sz w:val="24"/>
          <w:szCs w:val="24"/>
        </w:rPr>
        <w:t xml:space="preserve"> </w:t>
      </w:r>
    </w:p>
    <w:p w:rsidR="006630EA" w:rsidRDefault="006630EA" w:rsidP="006630EA">
      <w:pPr>
        <w:tabs>
          <w:tab w:val="left" w:pos="-720"/>
        </w:tabs>
        <w:suppressAutoHyphens/>
        <w:rPr>
          <w:sz w:val="22"/>
          <w:szCs w:val="22"/>
        </w:rPr>
      </w:pPr>
    </w:p>
    <w:p w:rsidR="003F7A6F" w:rsidRPr="000C6A77" w:rsidRDefault="003F7A6F" w:rsidP="006630EA">
      <w:pPr>
        <w:tabs>
          <w:tab w:val="left" w:pos="-720"/>
        </w:tabs>
        <w:suppressAutoHyphens/>
        <w:rPr>
          <w:sz w:val="22"/>
          <w:szCs w:val="22"/>
        </w:rPr>
      </w:pPr>
    </w:p>
    <w:p w:rsidR="006630EA" w:rsidRPr="000C6A77" w:rsidRDefault="006630EA" w:rsidP="006630EA">
      <w:pPr>
        <w:tabs>
          <w:tab w:val="left" w:pos="1152"/>
          <w:tab w:val="left" w:pos="2592"/>
          <w:tab w:val="left" w:pos="3312"/>
          <w:tab w:val="left" w:pos="4320"/>
          <w:tab w:val="left" w:pos="5040"/>
          <w:tab w:val="left" w:pos="5760"/>
          <w:tab w:val="left" w:pos="6624"/>
        </w:tabs>
        <w:suppressAutoHyphens/>
        <w:rPr>
          <w:rStyle w:val="IntenseEmphasis"/>
        </w:rPr>
      </w:pPr>
      <w:r>
        <w:rPr>
          <w:rStyle w:val="IntenseEmphasis"/>
        </w:rPr>
        <w:lastRenderedPageBreak/>
        <w:t>Convert to HTML5 Standards</w:t>
      </w:r>
      <w:r w:rsidR="00FE3EE3">
        <w:rPr>
          <w:rStyle w:val="IntenseEmphasis"/>
        </w:rPr>
        <w:t xml:space="preserve"> and revalidate </w:t>
      </w:r>
    </w:p>
    <w:p w:rsidR="00FE3EE3" w:rsidRPr="003F7A6F" w:rsidRDefault="00000AC1" w:rsidP="00FE3EE3">
      <w:pPr>
        <w:pStyle w:val="ListParagraph"/>
        <w:numPr>
          <w:ilvl w:val="0"/>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2"/>
        </w:rPr>
        <w:t xml:space="preserve">Let’s go back to Notepad++ </w:t>
      </w:r>
      <w:r w:rsidR="00FE3EE3" w:rsidRPr="003F7A6F">
        <w:rPr>
          <w:sz w:val="24"/>
          <w:szCs w:val="22"/>
        </w:rPr>
        <w:t xml:space="preserve">(or the equivalent) </w:t>
      </w:r>
      <w:r w:rsidRPr="003F7A6F">
        <w:rPr>
          <w:sz w:val="24"/>
          <w:szCs w:val="22"/>
        </w:rPr>
        <w:t xml:space="preserve">and </w:t>
      </w:r>
      <w:r w:rsidR="00FE3EE3" w:rsidRPr="003F7A6F">
        <w:rPr>
          <w:sz w:val="24"/>
          <w:szCs w:val="22"/>
        </w:rPr>
        <w:t>convert the file to HTML5 Standards.</w:t>
      </w:r>
    </w:p>
    <w:p w:rsidR="00000AC1" w:rsidRPr="001C6979" w:rsidRDefault="005013E8" w:rsidP="00FE3EE3">
      <w:pPr>
        <w:pStyle w:val="ListParagraph"/>
        <w:numPr>
          <w:ilvl w:val="1"/>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2"/>
        </w:rPr>
        <w:t xml:space="preserve">With HTML5, we do not need an </w:t>
      </w:r>
      <w:r w:rsidR="00607E33" w:rsidRPr="003F7A6F">
        <w:rPr>
          <w:sz w:val="24"/>
          <w:szCs w:val="22"/>
        </w:rPr>
        <w:t>xml</w:t>
      </w:r>
      <w:r w:rsidRPr="003F7A6F">
        <w:rPr>
          <w:sz w:val="24"/>
          <w:szCs w:val="22"/>
        </w:rPr>
        <w:t xml:space="preserve"> declaration (currently on line #1).  Remove it</w:t>
      </w:r>
      <w:r w:rsidR="001C6979">
        <w:rPr>
          <w:sz w:val="24"/>
          <w:szCs w:val="22"/>
        </w:rPr>
        <w:t xml:space="preserve"> entirely</w:t>
      </w:r>
      <w:r w:rsidRPr="003F7A6F">
        <w:rPr>
          <w:sz w:val="24"/>
          <w:szCs w:val="22"/>
        </w:rPr>
        <w:t>.</w:t>
      </w:r>
    </w:p>
    <w:p w:rsidR="001C6979" w:rsidRPr="003F7A6F" w:rsidRDefault="001C6979" w:rsidP="001C6979">
      <w:pPr>
        <w:pStyle w:val="ListParagraph"/>
        <w:tabs>
          <w:tab w:val="left" w:pos="2592"/>
          <w:tab w:val="left" w:pos="3312"/>
          <w:tab w:val="left" w:pos="4320"/>
          <w:tab w:val="left" w:pos="5040"/>
          <w:tab w:val="left" w:pos="5760"/>
          <w:tab w:val="left" w:pos="6624"/>
        </w:tabs>
        <w:suppressAutoHyphens/>
        <w:ind w:left="1440"/>
        <w:rPr>
          <w:b/>
          <w:sz w:val="24"/>
          <w:szCs w:val="24"/>
        </w:rPr>
      </w:pPr>
    </w:p>
    <w:p w:rsidR="00C9017A" w:rsidRDefault="005013E8" w:rsidP="00C9017A">
      <w:pPr>
        <w:pStyle w:val="ListParagraph"/>
        <w:numPr>
          <w:ilvl w:val="1"/>
          <w:numId w:val="36"/>
        </w:numPr>
        <w:tabs>
          <w:tab w:val="left" w:pos="2592"/>
          <w:tab w:val="left" w:pos="3312"/>
          <w:tab w:val="left" w:pos="4320"/>
          <w:tab w:val="left" w:pos="5040"/>
          <w:tab w:val="left" w:pos="5760"/>
          <w:tab w:val="left" w:pos="6624"/>
        </w:tabs>
        <w:suppressAutoHyphens/>
        <w:rPr>
          <w:sz w:val="24"/>
          <w:szCs w:val="22"/>
        </w:rPr>
      </w:pPr>
      <w:r w:rsidRPr="003F7A6F">
        <w:rPr>
          <w:sz w:val="24"/>
          <w:szCs w:val="22"/>
        </w:rPr>
        <w:t>With HTML5, the DOCTYPE is very simple.  Change the exi</w:t>
      </w:r>
      <w:r w:rsidR="00607E33" w:rsidRPr="003F7A6F">
        <w:rPr>
          <w:sz w:val="24"/>
          <w:szCs w:val="22"/>
        </w:rPr>
        <w:t xml:space="preserve">sting DOCTYPE to the following </w:t>
      </w:r>
      <w:r w:rsidRPr="003F7A6F">
        <w:rPr>
          <w:sz w:val="24"/>
          <w:szCs w:val="22"/>
        </w:rPr>
        <w:t>: &lt;</w:t>
      </w:r>
      <w:r w:rsidRPr="00C9017A">
        <w:rPr>
          <w:sz w:val="24"/>
          <w:szCs w:val="22"/>
        </w:rPr>
        <w:t>!</w:t>
      </w:r>
      <w:r w:rsidRPr="003F7A6F">
        <w:rPr>
          <w:sz w:val="24"/>
          <w:szCs w:val="22"/>
        </w:rPr>
        <w:t>DOCTYPE html&gt;</w:t>
      </w:r>
      <w:r w:rsidR="00C9017A">
        <w:rPr>
          <w:sz w:val="24"/>
          <w:szCs w:val="22"/>
        </w:rPr>
        <w:t xml:space="preserve">  </w:t>
      </w:r>
    </w:p>
    <w:p w:rsidR="005013E8" w:rsidRDefault="001C6979" w:rsidP="00C9017A">
      <w:pPr>
        <w:pStyle w:val="ListParagraph"/>
        <w:numPr>
          <w:ilvl w:val="2"/>
          <w:numId w:val="36"/>
        </w:numPr>
        <w:tabs>
          <w:tab w:val="left" w:pos="2592"/>
          <w:tab w:val="left" w:pos="3312"/>
          <w:tab w:val="left" w:pos="4320"/>
          <w:tab w:val="left" w:pos="5040"/>
          <w:tab w:val="left" w:pos="5760"/>
          <w:tab w:val="left" w:pos="6624"/>
        </w:tabs>
        <w:suppressAutoHyphens/>
        <w:rPr>
          <w:sz w:val="24"/>
          <w:szCs w:val="22"/>
        </w:rPr>
      </w:pPr>
      <w:r>
        <w:rPr>
          <w:sz w:val="24"/>
          <w:szCs w:val="22"/>
        </w:rPr>
        <w:t>You don’t need anything else.</w:t>
      </w:r>
    </w:p>
    <w:p w:rsidR="00C9017A" w:rsidRDefault="00C9017A" w:rsidP="00C9017A">
      <w:pPr>
        <w:pStyle w:val="ListParagraph"/>
        <w:numPr>
          <w:ilvl w:val="2"/>
          <w:numId w:val="36"/>
        </w:numPr>
        <w:tabs>
          <w:tab w:val="left" w:pos="2592"/>
          <w:tab w:val="left" w:pos="3312"/>
          <w:tab w:val="left" w:pos="4320"/>
          <w:tab w:val="left" w:pos="5040"/>
          <w:tab w:val="left" w:pos="5760"/>
          <w:tab w:val="left" w:pos="6624"/>
        </w:tabs>
        <w:suppressAutoHyphens/>
        <w:rPr>
          <w:sz w:val="24"/>
          <w:szCs w:val="22"/>
        </w:rPr>
      </w:pPr>
      <w:r>
        <w:rPr>
          <w:sz w:val="24"/>
          <w:szCs w:val="22"/>
        </w:rPr>
        <w:t>Make sure you have the left and right angle brackets.</w:t>
      </w:r>
    </w:p>
    <w:p w:rsidR="001C6979" w:rsidRPr="003F7A6F" w:rsidRDefault="001C6979" w:rsidP="001C6979">
      <w:pPr>
        <w:pStyle w:val="ListParagraph"/>
        <w:tabs>
          <w:tab w:val="left" w:pos="2592"/>
          <w:tab w:val="left" w:pos="3312"/>
          <w:tab w:val="left" w:pos="4320"/>
          <w:tab w:val="left" w:pos="5040"/>
          <w:tab w:val="left" w:pos="5760"/>
          <w:tab w:val="left" w:pos="6624"/>
        </w:tabs>
        <w:suppressAutoHyphens/>
        <w:ind w:left="2160"/>
        <w:rPr>
          <w:sz w:val="24"/>
          <w:szCs w:val="22"/>
        </w:rPr>
      </w:pPr>
    </w:p>
    <w:p w:rsidR="00607E33" w:rsidRPr="00C9017A" w:rsidRDefault="00607E33" w:rsidP="00607E33">
      <w:pPr>
        <w:pStyle w:val="ListParagraph"/>
        <w:numPr>
          <w:ilvl w:val="1"/>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4"/>
        </w:rPr>
        <w:t xml:space="preserve">With HTML5, we do not need an xml namespace (inside the opening html tag.  </w:t>
      </w:r>
      <w:r w:rsidR="002C7B89">
        <w:rPr>
          <w:sz w:val="24"/>
          <w:szCs w:val="24"/>
        </w:rPr>
        <w:t>Change the opening html tag to</w:t>
      </w:r>
      <w:r w:rsidRPr="003F7A6F">
        <w:rPr>
          <w:sz w:val="24"/>
          <w:szCs w:val="24"/>
        </w:rPr>
        <w:t xml:space="preserve"> remove the </w:t>
      </w:r>
      <w:proofErr w:type="spellStart"/>
      <w:r w:rsidRPr="003F7A6F">
        <w:rPr>
          <w:sz w:val="24"/>
          <w:szCs w:val="24"/>
        </w:rPr>
        <w:t>xmlns</w:t>
      </w:r>
      <w:proofErr w:type="spellEnd"/>
      <w:r w:rsidRPr="003F7A6F">
        <w:rPr>
          <w:sz w:val="24"/>
          <w:szCs w:val="24"/>
        </w:rPr>
        <w:t xml:space="preserve"> </w:t>
      </w:r>
      <w:r w:rsidR="002C7B89">
        <w:rPr>
          <w:sz w:val="24"/>
          <w:szCs w:val="24"/>
        </w:rPr>
        <w:t xml:space="preserve">and add the language declaration as follows: </w:t>
      </w:r>
      <w:r w:rsidRPr="001C6979">
        <w:rPr>
          <w:b/>
          <w:sz w:val="24"/>
          <w:szCs w:val="24"/>
        </w:rPr>
        <w:t>&lt;html</w:t>
      </w:r>
      <w:r w:rsidR="002C7B89" w:rsidRPr="001C6979">
        <w:rPr>
          <w:b/>
          <w:sz w:val="24"/>
          <w:szCs w:val="24"/>
        </w:rPr>
        <w:t xml:space="preserve"> </w:t>
      </w:r>
      <w:proofErr w:type="spellStart"/>
      <w:r w:rsidR="002C7B89" w:rsidRPr="001C6979">
        <w:rPr>
          <w:b/>
          <w:sz w:val="24"/>
          <w:szCs w:val="24"/>
        </w:rPr>
        <w:t>lang</w:t>
      </w:r>
      <w:proofErr w:type="spellEnd"/>
      <w:r w:rsidR="002C7B89" w:rsidRPr="001C6979">
        <w:rPr>
          <w:b/>
          <w:sz w:val="24"/>
          <w:szCs w:val="24"/>
        </w:rPr>
        <w:t>=”</w:t>
      </w:r>
      <w:proofErr w:type="spellStart"/>
      <w:r w:rsidR="002C7B89" w:rsidRPr="001C6979">
        <w:rPr>
          <w:b/>
          <w:sz w:val="24"/>
          <w:szCs w:val="24"/>
        </w:rPr>
        <w:t>en</w:t>
      </w:r>
      <w:proofErr w:type="spellEnd"/>
      <w:r w:rsidR="002C7B89" w:rsidRPr="001C6979">
        <w:rPr>
          <w:b/>
          <w:sz w:val="24"/>
          <w:szCs w:val="24"/>
        </w:rPr>
        <w:t>-US”</w:t>
      </w:r>
      <w:r w:rsidRPr="001C6979">
        <w:rPr>
          <w:b/>
          <w:sz w:val="24"/>
          <w:szCs w:val="24"/>
        </w:rPr>
        <w:t>&gt;</w:t>
      </w:r>
      <w:r w:rsidRPr="003F7A6F">
        <w:rPr>
          <w:sz w:val="24"/>
          <w:szCs w:val="24"/>
        </w:rPr>
        <w:t xml:space="preserve"> </w:t>
      </w:r>
    </w:p>
    <w:p w:rsidR="00C9017A" w:rsidRPr="002C7B89" w:rsidRDefault="00C9017A" w:rsidP="00C9017A">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Pr>
          <w:sz w:val="24"/>
          <w:szCs w:val="24"/>
        </w:rPr>
        <w:t>Make sure you have the left and right angle brackets.</w:t>
      </w:r>
    </w:p>
    <w:p w:rsidR="00947376" w:rsidRPr="00C9017A" w:rsidRDefault="002C7B89" w:rsidP="00947376">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Pr>
          <w:sz w:val="24"/>
          <w:szCs w:val="24"/>
        </w:rPr>
        <w:t>We are simply declaring the language of the web page to be the U.S. version of English.</w:t>
      </w:r>
    </w:p>
    <w:p w:rsidR="002C7B89" w:rsidRPr="001C6979" w:rsidRDefault="00947376" w:rsidP="00947376">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4"/>
        </w:rPr>
        <w:t xml:space="preserve">By the way, if you cut and paste, the quotation marks around </w:t>
      </w:r>
      <w:proofErr w:type="spellStart"/>
      <w:r>
        <w:rPr>
          <w:sz w:val="24"/>
          <w:szCs w:val="24"/>
        </w:rPr>
        <w:t>en</w:t>
      </w:r>
      <w:proofErr w:type="spellEnd"/>
      <w:r>
        <w:rPr>
          <w:sz w:val="24"/>
          <w:szCs w:val="24"/>
        </w:rPr>
        <w:t>-US</w:t>
      </w:r>
      <w:r w:rsidRPr="003F7A6F">
        <w:rPr>
          <w:sz w:val="24"/>
          <w:szCs w:val="24"/>
        </w:rPr>
        <w:t xml:space="preserve"> may not work.  Retype the quotation marks and you will be fine.  </w:t>
      </w:r>
    </w:p>
    <w:p w:rsidR="001C6979" w:rsidRPr="001C6979" w:rsidRDefault="001C6979" w:rsidP="001C6979">
      <w:pPr>
        <w:pStyle w:val="ListParagraph"/>
        <w:tabs>
          <w:tab w:val="left" w:pos="2592"/>
          <w:tab w:val="left" w:pos="3312"/>
          <w:tab w:val="left" w:pos="4320"/>
          <w:tab w:val="left" w:pos="5040"/>
          <w:tab w:val="left" w:pos="5760"/>
          <w:tab w:val="left" w:pos="6624"/>
        </w:tabs>
        <w:suppressAutoHyphens/>
        <w:ind w:left="2160"/>
        <w:rPr>
          <w:b/>
          <w:sz w:val="24"/>
          <w:szCs w:val="24"/>
        </w:rPr>
      </w:pPr>
    </w:p>
    <w:p w:rsidR="001C6979" w:rsidRPr="001C6979" w:rsidRDefault="001C6979" w:rsidP="001C6979">
      <w:pPr>
        <w:pStyle w:val="ListParagraph"/>
        <w:numPr>
          <w:ilvl w:val="1"/>
          <w:numId w:val="36"/>
        </w:numPr>
        <w:tabs>
          <w:tab w:val="left" w:pos="2592"/>
          <w:tab w:val="left" w:pos="3312"/>
          <w:tab w:val="left" w:pos="4320"/>
          <w:tab w:val="left" w:pos="5040"/>
          <w:tab w:val="left" w:pos="5760"/>
          <w:tab w:val="left" w:pos="6624"/>
        </w:tabs>
        <w:suppressAutoHyphens/>
        <w:rPr>
          <w:b/>
          <w:sz w:val="24"/>
          <w:szCs w:val="24"/>
        </w:rPr>
      </w:pPr>
      <w:r>
        <w:rPr>
          <w:sz w:val="24"/>
          <w:szCs w:val="24"/>
        </w:rPr>
        <w:t>Down in the comment section, you need to add your name and date.</w:t>
      </w:r>
    </w:p>
    <w:p w:rsidR="001C6979" w:rsidRPr="001C6979" w:rsidRDefault="001C6979" w:rsidP="001C6979">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Pr>
          <w:sz w:val="24"/>
          <w:szCs w:val="24"/>
        </w:rPr>
        <w:t xml:space="preserve">Where it says, “PUT YOUR NAME HERE:” </w:t>
      </w:r>
      <w:r>
        <w:rPr>
          <w:sz w:val="24"/>
          <w:szCs w:val="24"/>
        </w:rPr>
        <w:tab/>
        <w:t>do it.</w:t>
      </w:r>
    </w:p>
    <w:p w:rsidR="001C6979" w:rsidRPr="001C6979" w:rsidRDefault="001C6979" w:rsidP="001C6979">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Pr>
          <w:sz w:val="24"/>
          <w:szCs w:val="24"/>
        </w:rPr>
        <w:t>Where it says, “PUT THE SEMESTER &amp; YEAR HERE:” do it.</w:t>
      </w:r>
    </w:p>
    <w:p w:rsidR="001C6979" w:rsidRPr="00947376" w:rsidRDefault="001C6979" w:rsidP="001C6979">
      <w:pPr>
        <w:pStyle w:val="ListParagraph"/>
        <w:tabs>
          <w:tab w:val="left" w:pos="2592"/>
          <w:tab w:val="left" w:pos="3312"/>
          <w:tab w:val="left" w:pos="4320"/>
          <w:tab w:val="left" w:pos="5040"/>
          <w:tab w:val="left" w:pos="5760"/>
          <w:tab w:val="left" w:pos="6624"/>
        </w:tabs>
        <w:suppressAutoHyphens/>
        <w:ind w:left="2160"/>
        <w:rPr>
          <w:b/>
          <w:sz w:val="24"/>
          <w:szCs w:val="24"/>
        </w:rPr>
      </w:pPr>
    </w:p>
    <w:p w:rsidR="001C6979" w:rsidRPr="001C6979" w:rsidRDefault="00607E33" w:rsidP="008700DF">
      <w:pPr>
        <w:pStyle w:val="ListParagraph"/>
        <w:numPr>
          <w:ilvl w:val="1"/>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4"/>
        </w:rPr>
        <w:t xml:space="preserve">With HTML5 standards, we have to tell the browser (and the validator) that we are using “utf-8” encoding.  </w:t>
      </w:r>
      <w:r w:rsidR="001C6979">
        <w:rPr>
          <w:sz w:val="24"/>
          <w:szCs w:val="24"/>
        </w:rPr>
        <w:t>Under the title, add the following meta tag</w:t>
      </w:r>
      <w:r w:rsidRPr="003F7A6F">
        <w:rPr>
          <w:sz w:val="24"/>
          <w:szCs w:val="24"/>
        </w:rPr>
        <w:t xml:space="preserve">: </w:t>
      </w:r>
    </w:p>
    <w:p w:rsidR="00C9017A" w:rsidRPr="001C6979" w:rsidRDefault="001C6979" w:rsidP="001C6979">
      <w:pPr>
        <w:pStyle w:val="ListParagraph"/>
        <w:tabs>
          <w:tab w:val="left" w:pos="2592"/>
          <w:tab w:val="left" w:pos="3312"/>
          <w:tab w:val="left" w:pos="4320"/>
          <w:tab w:val="left" w:pos="5040"/>
          <w:tab w:val="left" w:pos="5760"/>
          <w:tab w:val="left" w:pos="6624"/>
        </w:tabs>
        <w:suppressAutoHyphens/>
        <w:ind w:left="1440"/>
        <w:rPr>
          <w:b/>
          <w:sz w:val="24"/>
          <w:szCs w:val="24"/>
        </w:rPr>
      </w:pPr>
      <w:r>
        <w:rPr>
          <w:sz w:val="24"/>
          <w:szCs w:val="24"/>
        </w:rPr>
        <w:tab/>
      </w:r>
      <w:r w:rsidR="00607E33" w:rsidRPr="001C6979">
        <w:rPr>
          <w:b/>
          <w:sz w:val="24"/>
          <w:szCs w:val="24"/>
        </w:rPr>
        <w:t>&lt;</w:t>
      </w:r>
      <w:proofErr w:type="gramStart"/>
      <w:r w:rsidR="00607E33" w:rsidRPr="001C6979">
        <w:rPr>
          <w:b/>
          <w:sz w:val="24"/>
          <w:szCs w:val="24"/>
        </w:rPr>
        <w:t>meta</w:t>
      </w:r>
      <w:proofErr w:type="gramEnd"/>
      <w:r w:rsidR="00607E33" w:rsidRPr="001C6979">
        <w:rPr>
          <w:b/>
          <w:sz w:val="24"/>
          <w:szCs w:val="24"/>
        </w:rPr>
        <w:t xml:space="preserve"> charset="utf-8"</w:t>
      </w:r>
      <w:r w:rsidR="008700DF" w:rsidRPr="001C6979">
        <w:rPr>
          <w:b/>
          <w:sz w:val="24"/>
          <w:szCs w:val="24"/>
        </w:rPr>
        <w:t xml:space="preserve"> /</w:t>
      </w:r>
      <w:r>
        <w:rPr>
          <w:b/>
          <w:sz w:val="24"/>
          <w:szCs w:val="24"/>
        </w:rPr>
        <w:t>&gt;</w:t>
      </w:r>
    </w:p>
    <w:p w:rsidR="00C9017A" w:rsidRPr="00C9017A" w:rsidRDefault="00EC25BC" w:rsidP="00C9017A">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Pr>
          <w:sz w:val="24"/>
          <w:szCs w:val="24"/>
        </w:rPr>
        <w:t>Make sure you have a space before the /</w:t>
      </w:r>
      <w:r w:rsidR="00024943">
        <w:rPr>
          <w:sz w:val="24"/>
          <w:szCs w:val="24"/>
        </w:rPr>
        <w:t>&gt;</w:t>
      </w:r>
      <w:r>
        <w:rPr>
          <w:sz w:val="24"/>
          <w:szCs w:val="24"/>
        </w:rPr>
        <w:t xml:space="preserve">.  That space is very important.  </w:t>
      </w:r>
    </w:p>
    <w:p w:rsidR="001C6979" w:rsidRPr="001C6979" w:rsidRDefault="00607E33" w:rsidP="00C9017A">
      <w:pPr>
        <w:pStyle w:val="ListParagraph"/>
        <w:numPr>
          <w:ilvl w:val="2"/>
          <w:numId w:val="36"/>
        </w:numPr>
        <w:tabs>
          <w:tab w:val="left" w:pos="2592"/>
          <w:tab w:val="left" w:pos="3312"/>
          <w:tab w:val="left" w:pos="4320"/>
          <w:tab w:val="left" w:pos="5040"/>
          <w:tab w:val="left" w:pos="5760"/>
          <w:tab w:val="left" w:pos="6624"/>
        </w:tabs>
        <w:suppressAutoHyphens/>
        <w:rPr>
          <w:b/>
          <w:sz w:val="24"/>
          <w:szCs w:val="24"/>
        </w:rPr>
      </w:pPr>
      <w:r w:rsidRPr="003F7A6F">
        <w:rPr>
          <w:sz w:val="24"/>
          <w:szCs w:val="24"/>
        </w:rPr>
        <w:t xml:space="preserve">By the way, if you cut and paste, the quotation marks around utf-8 may not work.  Retype the quotation marks and you will be fine.  </w:t>
      </w:r>
      <w:r w:rsidR="001C6979">
        <w:rPr>
          <w:sz w:val="24"/>
          <w:szCs w:val="24"/>
        </w:rPr>
        <w:br/>
      </w:r>
    </w:p>
    <w:p w:rsidR="004D5AD8" w:rsidRPr="003F7A6F" w:rsidRDefault="001C6979" w:rsidP="001C6979">
      <w:pPr>
        <w:pStyle w:val="ListParagraph"/>
        <w:numPr>
          <w:ilvl w:val="1"/>
          <w:numId w:val="36"/>
        </w:numPr>
        <w:tabs>
          <w:tab w:val="left" w:pos="2592"/>
          <w:tab w:val="left" w:pos="3312"/>
          <w:tab w:val="left" w:pos="4320"/>
          <w:tab w:val="left" w:pos="5040"/>
          <w:tab w:val="left" w:pos="5760"/>
          <w:tab w:val="left" w:pos="6624"/>
        </w:tabs>
        <w:suppressAutoHyphens/>
        <w:rPr>
          <w:b/>
          <w:sz w:val="24"/>
          <w:szCs w:val="24"/>
        </w:rPr>
      </w:pPr>
      <w:r>
        <w:rPr>
          <w:sz w:val="24"/>
          <w:szCs w:val="24"/>
        </w:rPr>
        <w:t>You will need to do all of the above with every html page in the text.  You may want to keep this handy.</w:t>
      </w:r>
      <w:r w:rsidR="00EC25BC">
        <w:rPr>
          <w:sz w:val="24"/>
          <w:szCs w:val="24"/>
        </w:rPr>
        <w:br/>
      </w:r>
    </w:p>
    <w:p w:rsidR="00EC25BC" w:rsidRPr="00E863BC" w:rsidRDefault="004D5AD8" w:rsidP="00FE3EE3">
      <w:pPr>
        <w:pStyle w:val="ListParagraph"/>
        <w:numPr>
          <w:ilvl w:val="0"/>
          <w:numId w:val="36"/>
        </w:numPr>
        <w:suppressAutoHyphens/>
        <w:rPr>
          <w:b/>
          <w:sz w:val="24"/>
          <w:szCs w:val="24"/>
        </w:rPr>
      </w:pPr>
      <w:r w:rsidRPr="003F7A6F">
        <w:rPr>
          <w:sz w:val="24"/>
          <w:szCs w:val="24"/>
        </w:rPr>
        <w:t xml:space="preserve">Save </w:t>
      </w:r>
      <w:r w:rsidR="002D158E" w:rsidRPr="003F7A6F">
        <w:rPr>
          <w:sz w:val="24"/>
          <w:szCs w:val="24"/>
        </w:rPr>
        <w:t>your work</w:t>
      </w:r>
      <w:r w:rsidR="00C9017A">
        <w:rPr>
          <w:sz w:val="24"/>
          <w:szCs w:val="24"/>
        </w:rPr>
        <w:t>.  We are using ONLY the</w:t>
      </w:r>
      <w:r w:rsidR="00EC25BC">
        <w:rPr>
          <w:sz w:val="24"/>
          <w:szCs w:val="24"/>
        </w:rPr>
        <w:t xml:space="preserve"> 4-letter .html extension</w:t>
      </w:r>
      <w:r w:rsidR="00C9017A">
        <w:rPr>
          <w:sz w:val="24"/>
          <w:szCs w:val="24"/>
        </w:rPr>
        <w:t xml:space="preserve"> in this class.  </w:t>
      </w:r>
      <w:r w:rsidR="00EC25BC">
        <w:rPr>
          <w:sz w:val="24"/>
          <w:szCs w:val="24"/>
        </w:rPr>
        <w:t>In your previous class we used only the 3-letter extension.  This process is designed to make you pay attention to extensions, an important skill in this profession.</w:t>
      </w:r>
      <w:r w:rsidR="00E863BC">
        <w:rPr>
          <w:sz w:val="24"/>
          <w:szCs w:val="24"/>
        </w:rPr>
        <w:t xml:space="preserve">  I will not accept the 3-letter .</w:t>
      </w:r>
      <w:proofErr w:type="spellStart"/>
      <w:r w:rsidR="00E863BC">
        <w:rPr>
          <w:sz w:val="24"/>
          <w:szCs w:val="24"/>
        </w:rPr>
        <w:t>htm</w:t>
      </w:r>
      <w:proofErr w:type="spellEnd"/>
      <w:r w:rsidR="00E863BC">
        <w:rPr>
          <w:sz w:val="24"/>
          <w:szCs w:val="24"/>
        </w:rPr>
        <w:t xml:space="preserve"> extension.</w:t>
      </w:r>
    </w:p>
    <w:p w:rsidR="00E863BC" w:rsidRPr="00E863BC" w:rsidRDefault="00E863BC" w:rsidP="00E863BC">
      <w:pPr>
        <w:pStyle w:val="ListParagraph"/>
        <w:numPr>
          <w:ilvl w:val="1"/>
          <w:numId w:val="36"/>
        </w:numPr>
        <w:suppressAutoHyphens/>
        <w:rPr>
          <w:b/>
          <w:sz w:val="24"/>
          <w:szCs w:val="24"/>
        </w:rPr>
      </w:pPr>
      <w:r>
        <w:rPr>
          <w:sz w:val="24"/>
          <w:szCs w:val="24"/>
        </w:rPr>
        <w:t>Go to File … Save As …</w:t>
      </w:r>
    </w:p>
    <w:p w:rsidR="00E863BC" w:rsidRPr="00E863BC" w:rsidRDefault="00E863BC" w:rsidP="00E863BC">
      <w:pPr>
        <w:pStyle w:val="ListParagraph"/>
        <w:numPr>
          <w:ilvl w:val="1"/>
          <w:numId w:val="36"/>
        </w:numPr>
        <w:suppressAutoHyphens/>
        <w:rPr>
          <w:b/>
          <w:sz w:val="24"/>
          <w:szCs w:val="24"/>
        </w:rPr>
      </w:pPr>
      <w:r>
        <w:rPr>
          <w:sz w:val="24"/>
          <w:szCs w:val="24"/>
        </w:rPr>
        <w:t>Verify that the “Save as type” is set to “Hyper Text Markup Language file (*html; *</w:t>
      </w:r>
      <w:proofErr w:type="spellStart"/>
      <w:proofErr w:type="gramStart"/>
      <w:r>
        <w:rPr>
          <w:sz w:val="24"/>
          <w:szCs w:val="24"/>
        </w:rPr>
        <w:t>htm</w:t>
      </w:r>
      <w:proofErr w:type="spellEnd"/>
      <w:r>
        <w:rPr>
          <w:sz w:val="24"/>
          <w:szCs w:val="24"/>
        </w:rPr>
        <w:t>, …)</w:t>
      </w:r>
      <w:proofErr w:type="gramEnd"/>
      <w:r>
        <w:rPr>
          <w:sz w:val="24"/>
          <w:szCs w:val="24"/>
        </w:rPr>
        <w:t>”  Always check this before renaming a file.</w:t>
      </w:r>
    </w:p>
    <w:p w:rsidR="00E863BC" w:rsidRPr="00EC25BC" w:rsidRDefault="00E863BC" w:rsidP="00E863BC">
      <w:pPr>
        <w:pStyle w:val="ListParagraph"/>
        <w:numPr>
          <w:ilvl w:val="1"/>
          <w:numId w:val="36"/>
        </w:numPr>
        <w:suppressAutoHyphens/>
        <w:rPr>
          <w:b/>
          <w:sz w:val="24"/>
          <w:szCs w:val="24"/>
        </w:rPr>
      </w:pPr>
      <w:r>
        <w:rPr>
          <w:sz w:val="24"/>
          <w:szCs w:val="24"/>
        </w:rPr>
        <w:t>Change the name by just adding an “l” to .</w:t>
      </w:r>
      <w:proofErr w:type="spellStart"/>
      <w:r>
        <w:rPr>
          <w:sz w:val="24"/>
          <w:szCs w:val="24"/>
        </w:rPr>
        <w:t>htm</w:t>
      </w:r>
      <w:proofErr w:type="spellEnd"/>
      <w:r>
        <w:rPr>
          <w:sz w:val="24"/>
          <w:szCs w:val="24"/>
        </w:rPr>
        <w:t xml:space="preserve"> to make it MPL.html.  </w:t>
      </w:r>
    </w:p>
    <w:p w:rsidR="00EC25BC" w:rsidRPr="00C9017A" w:rsidRDefault="00EC25BC" w:rsidP="00C9017A">
      <w:pPr>
        <w:suppressAutoHyphens/>
        <w:rPr>
          <w:b/>
          <w:sz w:val="24"/>
          <w:szCs w:val="24"/>
        </w:rPr>
      </w:pPr>
    </w:p>
    <w:p w:rsidR="00973264" w:rsidRPr="00E863BC" w:rsidRDefault="00024943" w:rsidP="00E863BC">
      <w:pPr>
        <w:pStyle w:val="ListParagraph"/>
        <w:numPr>
          <w:ilvl w:val="0"/>
          <w:numId w:val="36"/>
        </w:numPr>
        <w:suppressAutoHyphens/>
        <w:rPr>
          <w:b/>
          <w:sz w:val="24"/>
          <w:szCs w:val="24"/>
        </w:rPr>
      </w:pPr>
      <w:r w:rsidRPr="00E863BC">
        <w:rPr>
          <w:sz w:val="24"/>
          <w:szCs w:val="24"/>
        </w:rPr>
        <w:t>Revalidate</w:t>
      </w:r>
      <w:r w:rsidR="004D5AD8" w:rsidRPr="00E863BC">
        <w:rPr>
          <w:sz w:val="24"/>
          <w:szCs w:val="24"/>
        </w:rPr>
        <w:t xml:space="preserve">.  </w:t>
      </w:r>
      <w:r w:rsidR="00D74075" w:rsidRPr="00E863BC">
        <w:rPr>
          <w:sz w:val="24"/>
          <w:szCs w:val="24"/>
        </w:rPr>
        <w:t>You will get two errors and one warning.  Most of the time, I will not care about warning</w:t>
      </w:r>
      <w:r w:rsidR="00FC3D8A">
        <w:rPr>
          <w:sz w:val="24"/>
          <w:szCs w:val="24"/>
        </w:rPr>
        <w:t>s</w:t>
      </w:r>
      <w:r w:rsidR="00D74075" w:rsidRPr="00E863BC">
        <w:rPr>
          <w:sz w:val="24"/>
          <w:szCs w:val="24"/>
        </w:rPr>
        <w:t>, but you must fix all errors.  In this case, we will fix eve</w:t>
      </w:r>
      <w:r w:rsidR="00E863BC" w:rsidRPr="00E863BC">
        <w:rPr>
          <w:sz w:val="24"/>
          <w:szCs w:val="24"/>
        </w:rPr>
        <w:t xml:space="preserve">rything by changing </w:t>
      </w:r>
      <w:r w:rsidR="00E863BC">
        <w:rPr>
          <w:sz w:val="24"/>
          <w:szCs w:val="24"/>
        </w:rPr>
        <w:t>all</w:t>
      </w:r>
      <w:r w:rsidR="00D74075" w:rsidRPr="00E863BC">
        <w:rPr>
          <w:sz w:val="24"/>
          <w:szCs w:val="24"/>
        </w:rPr>
        <w:t xml:space="preserve"> three </w:t>
      </w:r>
      <w:r w:rsidR="00E863BC">
        <w:rPr>
          <w:sz w:val="24"/>
          <w:szCs w:val="24"/>
        </w:rPr>
        <w:t>of these issues</w:t>
      </w:r>
      <w:r w:rsidR="00D74075" w:rsidRPr="00E863BC">
        <w:rPr>
          <w:sz w:val="24"/>
          <w:szCs w:val="24"/>
        </w:rPr>
        <w:t xml:space="preserve"> to CSS.</w:t>
      </w:r>
    </w:p>
    <w:p w:rsidR="00D74075" w:rsidRPr="00FC3D8A" w:rsidRDefault="00D74075" w:rsidP="00836159">
      <w:pPr>
        <w:pStyle w:val="ListParagraph"/>
        <w:numPr>
          <w:ilvl w:val="1"/>
          <w:numId w:val="36"/>
        </w:numPr>
        <w:suppressAutoHyphens/>
        <w:rPr>
          <w:b/>
          <w:sz w:val="24"/>
          <w:szCs w:val="24"/>
        </w:rPr>
      </w:pPr>
      <w:r>
        <w:rPr>
          <w:sz w:val="24"/>
          <w:szCs w:val="24"/>
        </w:rPr>
        <w:t xml:space="preserve">Below your charset </w:t>
      </w:r>
      <w:proofErr w:type="gramStart"/>
      <w:r>
        <w:rPr>
          <w:sz w:val="24"/>
          <w:szCs w:val="24"/>
        </w:rPr>
        <w:t>meta</w:t>
      </w:r>
      <w:proofErr w:type="gramEnd"/>
      <w:r>
        <w:rPr>
          <w:sz w:val="24"/>
          <w:szCs w:val="24"/>
        </w:rPr>
        <w:t xml:space="preserve"> tag you will see that there is a stylesheet link, and below that there is a set of style tags</w:t>
      </w:r>
      <w:r w:rsidR="00FC3D8A">
        <w:rPr>
          <w:sz w:val="24"/>
          <w:szCs w:val="24"/>
        </w:rPr>
        <w:t xml:space="preserve"> that I have provided for you.  I won’t do this again.</w:t>
      </w:r>
    </w:p>
    <w:p w:rsidR="002574DB" w:rsidRPr="002574DB" w:rsidRDefault="00FC3D8A" w:rsidP="002574DB">
      <w:pPr>
        <w:pStyle w:val="ListParagraph"/>
        <w:numPr>
          <w:ilvl w:val="1"/>
          <w:numId w:val="36"/>
        </w:numPr>
        <w:suppressAutoHyphens/>
        <w:rPr>
          <w:b/>
          <w:sz w:val="24"/>
          <w:szCs w:val="24"/>
        </w:rPr>
      </w:pPr>
      <w:r>
        <w:rPr>
          <w:sz w:val="24"/>
          <w:szCs w:val="24"/>
        </w:rPr>
        <w:lastRenderedPageBreak/>
        <w:t xml:space="preserve">If you look at the table displayed in your browser, you will see that the border is needed </w:t>
      </w:r>
      <w:r w:rsidR="00105C19">
        <w:rPr>
          <w:sz w:val="24"/>
          <w:szCs w:val="24"/>
        </w:rPr>
        <w:t>round</w:t>
      </w:r>
      <w:r>
        <w:rPr>
          <w:sz w:val="24"/>
          <w:szCs w:val="24"/>
        </w:rPr>
        <w:t xml:space="preserve"> the rows only.  The border being displayed is the solid border style in black.  </w:t>
      </w:r>
      <w:r w:rsidR="002574DB">
        <w:rPr>
          <w:sz w:val="24"/>
          <w:szCs w:val="24"/>
        </w:rPr>
        <w:t>Remove the border attribute and value from the table tag.  The fi</w:t>
      </w:r>
      <w:r>
        <w:rPr>
          <w:sz w:val="24"/>
          <w:szCs w:val="24"/>
        </w:rPr>
        <w:t>rst style we want to add is</w:t>
      </w:r>
      <w:r w:rsidR="00D454B0">
        <w:rPr>
          <w:sz w:val="24"/>
          <w:szCs w:val="24"/>
        </w:rPr>
        <w:t xml:space="preserve"> for the table rows</w:t>
      </w:r>
      <w:r w:rsidR="002574DB">
        <w:rPr>
          <w:sz w:val="24"/>
          <w:szCs w:val="24"/>
        </w:rPr>
        <w:t xml:space="preserve">: </w:t>
      </w:r>
    </w:p>
    <w:p w:rsidR="002574DB" w:rsidRDefault="00D454B0" w:rsidP="002574DB">
      <w:pPr>
        <w:pStyle w:val="ListParagraph"/>
        <w:suppressAutoHyphens/>
        <w:ind w:left="1440" w:firstLine="720"/>
        <w:rPr>
          <w:b/>
          <w:sz w:val="24"/>
          <w:szCs w:val="24"/>
        </w:rPr>
      </w:pPr>
      <w:proofErr w:type="spellStart"/>
      <w:proofErr w:type="gramStart"/>
      <w:r>
        <w:rPr>
          <w:b/>
          <w:sz w:val="24"/>
          <w:szCs w:val="24"/>
        </w:rPr>
        <w:t>tr</w:t>
      </w:r>
      <w:proofErr w:type="spellEnd"/>
      <w:proofErr w:type="gramEnd"/>
      <w:r>
        <w:rPr>
          <w:b/>
          <w:sz w:val="24"/>
          <w:szCs w:val="24"/>
        </w:rPr>
        <w:t xml:space="preserve">     </w:t>
      </w:r>
      <w:r w:rsidR="002574DB" w:rsidRPr="002574DB">
        <w:rPr>
          <w:b/>
          <w:sz w:val="24"/>
          <w:szCs w:val="24"/>
        </w:rPr>
        <w:t>{border: 1px solid black}</w:t>
      </w:r>
    </w:p>
    <w:p w:rsidR="00D454B0" w:rsidRPr="002574DB" w:rsidRDefault="00D454B0" w:rsidP="002574DB">
      <w:pPr>
        <w:pStyle w:val="ListParagraph"/>
        <w:suppressAutoHyphens/>
        <w:ind w:left="1440" w:firstLine="720"/>
        <w:rPr>
          <w:b/>
          <w:sz w:val="24"/>
          <w:szCs w:val="24"/>
        </w:rPr>
      </w:pPr>
    </w:p>
    <w:p w:rsidR="002574DB" w:rsidRPr="00D454B0" w:rsidRDefault="002A7557" w:rsidP="002574DB">
      <w:pPr>
        <w:pStyle w:val="ListParagraph"/>
        <w:numPr>
          <w:ilvl w:val="1"/>
          <w:numId w:val="36"/>
        </w:numPr>
        <w:suppressAutoHyphens/>
        <w:rPr>
          <w:b/>
          <w:sz w:val="24"/>
          <w:szCs w:val="24"/>
        </w:rPr>
      </w:pPr>
      <w:r>
        <w:rPr>
          <w:sz w:val="24"/>
          <w:szCs w:val="24"/>
        </w:rPr>
        <w:t xml:space="preserve">Save you work, </w:t>
      </w:r>
      <w:r w:rsidR="00396A11">
        <w:rPr>
          <w:sz w:val="24"/>
          <w:szCs w:val="24"/>
        </w:rPr>
        <w:t>check to see if the web page still displays correctly,</w:t>
      </w:r>
      <w:r>
        <w:rPr>
          <w:sz w:val="24"/>
          <w:szCs w:val="24"/>
        </w:rPr>
        <w:t xml:space="preserve"> and</w:t>
      </w:r>
      <w:r w:rsidR="00396A11">
        <w:rPr>
          <w:sz w:val="24"/>
          <w:szCs w:val="24"/>
        </w:rPr>
        <w:t xml:space="preserve"> let’s work on cell padding.  The cellpadding attribute is no longer allowed. </w:t>
      </w:r>
      <w:r w:rsidR="00D454B0">
        <w:rPr>
          <w:sz w:val="24"/>
          <w:szCs w:val="24"/>
        </w:rPr>
        <w:t xml:space="preserve">  In css, we just call that “padding.”  Remove the cellpadding attribute and value from the table tag.  Under the previous style, add the following style for the table data (td) cells:</w:t>
      </w:r>
    </w:p>
    <w:p w:rsidR="00D454B0" w:rsidRDefault="00D454B0" w:rsidP="00D454B0">
      <w:pPr>
        <w:pStyle w:val="ListParagraph"/>
        <w:suppressAutoHyphens/>
        <w:ind w:left="1440" w:firstLine="720"/>
        <w:rPr>
          <w:b/>
          <w:sz w:val="24"/>
          <w:szCs w:val="24"/>
        </w:rPr>
      </w:pPr>
      <w:proofErr w:type="gramStart"/>
      <w:r>
        <w:rPr>
          <w:b/>
          <w:sz w:val="24"/>
          <w:szCs w:val="24"/>
        </w:rPr>
        <w:t>td</w:t>
      </w:r>
      <w:proofErr w:type="gramEnd"/>
      <w:r>
        <w:rPr>
          <w:b/>
          <w:sz w:val="24"/>
          <w:szCs w:val="24"/>
        </w:rPr>
        <w:t xml:space="preserve">     {padding: 5px}</w:t>
      </w:r>
    </w:p>
    <w:p w:rsidR="006C3141" w:rsidRDefault="006C3141" w:rsidP="00D454B0">
      <w:pPr>
        <w:pStyle w:val="ListParagraph"/>
        <w:suppressAutoHyphens/>
        <w:ind w:left="1440" w:firstLine="720"/>
        <w:rPr>
          <w:b/>
          <w:sz w:val="24"/>
          <w:szCs w:val="24"/>
        </w:rPr>
      </w:pPr>
    </w:p>
    <w:p w:rsidR="00D454B0" w:rsidRPr="002A7557" w:rsidRDefault="002A7557" w:rsidP="002574DB">
      <w:pPr>
        <w:pStyle w:val="ListParagraph"/>
        <w:numPr>
          <w:ilvl w:val="1"/>
          <w:numId w:val="36"/>
        </w:numPr>
        <w:suppressAutoHyphens/>
        <w:rPr>
          <w:b/>
          <w:sz w:val="24"/>
          <w:szCs w:val="24"/>
        </w:rPr>
      </w:pPr>
      <w:r>
        <w:rPr>
          <w:sz w:val="24"/>
          <w:szCs w:val="24"/>
        </w:rPr>
        <w:t xml:space="preserve">Save your work, check </w:t>
      </w:r>
      <w:r w:rsidR="00105C19">
        <w:rPr>
          <w:sz w:val="24"/>
          <w:szCs w:val="24"/>
        </w:rPr>
        <w:t xml:space="preserve">to see if the web page still displays correctly, </w:t>
      </w:r>
      <w:r>
        <w:rPr>
          <w:sz w:val="24"/>
          <w:szCs w:val="24"/>
        </w:rPr>
        <w:t xml:space="preserve">and </w:t>
      </w:r>
      <w:r w:rsidR="00105C19">
        <w:rPr>
          <w:sz w:val="24"/>
          <w:szCs w:val="24"/>
        </w:rPr>
        <w:t>let’s think about cell spacing, the space between the cells.  In css, this is called border-spacing, but since we only need the borders around the rows, we don’t need this at all.  Remove the cellspacing attribute</w:t>
      </w:r>
      <w:r>
        <w:rPr>
          <w:sz w:val="24"/>
          <w:szCs w:val="24"/>
        </w:rPr>
        <w:t xml:space="preserve"> and value from the table tag.</w:t>
      </w:r>
      <w:r>
        <w:rPr>
          <w:sz w:val="24"/>
          <w:szCs w:val="24"/>
        </w:rPr>
        <w:br/>
      </w:r>
      <w:r>
        <w:rPr>
          <w:sz w:val="24"/>
          <w:szCs w:val="24"/>
        </w:rPr>
        <w:br/>
      </w:r>
    </w:p>
    <w:p w:rsidR="002A7557" w:rsidRPr="002574DB" w:rsidRDefault="002A7557" w:rsidP="002574DB">
      <w:pPr>
        <w:pStyle w:val="ListParagraph"/>
        <w:numPr>
          <w:ilvl w:val="1"/>
          <w:numId w:val="36"/>
        </w:numPr>
        <w:suppressAutoHyphens/>
        <w:rPr>
          <w:b/>
          <w:sz w:val="24"/>
          <w:szCs w:val="24"/>
        </w:rPr>
      </w:pPr>
      <w:r>
        <w:rPr>
          <w:sz w:val="24"/>
          <w:szCs w:val="24"/>
        </w:rPr>
        <w:t xml:space="preserve">Revalidate.  You should get the wonderful message: “Document checking completed.  No errors or warnings to show.”  </w:t>
      </w:r>
      <w:bookmarkStart w:id="0" w:name="_GoBack"/>
      <w:bookmarkEnd w:id="0"/>
    </w:p>
    <w:p w:rsidR="00FC3D8A" w:rsidRDefault="00FC3D8A" w:rsidP="00FC3D8A">
      <w:pPr>
        <w:suppressAutoHyphens/>
        <w:rPr>
          <w:b/>
          <w:sz w:val="24"/>
          <w:szCs w:val="24"/>
        </w:rPr>
      </w:pPr>
    </w:p>
    <w:p w:rsidR="00FC3D8A" w:rsidRPr="00FC3D8A" w:rsidRDefault="00FC3D8A" w:rsidP="00FC3D8A">
      <w:pPr>
        <w:suppressAutoHyphens/>
        <w:rPr>
          <w:b/>
          <w:sz w:val="24"/>
          <w:szCs w:val="24"/>
        </w:rPr>
      </w:pPr>
    </w:p>
    <w:p w:rsidR="00836159" w:rsidRDefault="00836159" w:rsidP="00836159">
      <w:pPr>
        <w:pStyle w:val="ListParagraph"/>
        <w:numPr>
          <w:ilvl w:val="0"/>
          <w:numId w:val="36"/>
        </w:numPr>
        <w:suppressAutoHyphens/>
        <w:rPr>
          <w:sz w:val="24"/>
          <w:szCs w:val="24"/>
        </w:rPr>
      </w:pPr>
      <w:r>
        <w:rPr>
          <w:sz w:val="24"/>
          <w:szCs w:val="24"/>
        </w:rPr>
        <w:t xml:space="preserve">In this assignment, you are turning in MPL.html only, BUT it MUST be zipped.  </w:t>
      </w:r>
      <w:r w:rsidRPr="00836159">
        <w:rPr>
          <w:sz w:val="24"/>
          <w:szCs w:val="24"/>
        </w:rPr>
        <w:t xml:space="preserve">Canvas does not like html code or JavaScript code.  It WILL change your code if this is not done.  Zip </w:t>
      </w:r>
      <w:r>
        <w:rPr>
          <w:sz w:val="24"/>
          <w:szCs w:val="24"/>
        </w:rPr>
        <w:t xml:space="preserve">MPL.html.  </w:t>
      </w:r>
      <w:r w:rsidRPr="00836159">
        <w:rPr>
          <w:sz w:val="24"/>
          <w:szCs w:val="24"/>
        </w:rPr>
        <w:t>Make sure this is a true zip file (.zip extension).</w:t>
      </w:r>
      <w:r>
        <w:rPr>
          <w:sz w:val="24"/>
          <w:szCs w:val="24"/>
        </w:rPr>
        <w:t xml:space="preserve">  Upload your zip file to Canvas.</w:t>
      </w:r>
    </w:p>
    <w:p w:rsidR="006B4BDC" w:rsidRDefault="006B4BDC" w:rsidP="006B4BDC">
      <w:pPr>
        <w:pStyle w:val="ListParagraph"/>
        <w:numPr>
          <w:ilvl w:val="1"/>
          <w:numId w:val="36"/>
        </w:numPr>
        <w:suppressAutoHyphens/>
        <w:rPr>
          <w:sz w:val="24"/>
          <w:szCs w:val="24"/>
        </w:rPr>
      </w:pPr>
      <w:r>
        <w:rPr>
          <w:sz w:val="24"/>
          <w:szCs w:val="24"/>
        </w:rPr>
        <w:t xml:space="preserve">When you need to zip files, select all the files that you need to zip together.  Just hold down the CTRL key and click on each one.  </w:t>
      </w:r>
    </w:p>
    <w:p w:rsidR="006B4BDC" w:rsidRDefault="006B4BDC" w:rsidP="006B4BDC">
      <w:pPr>
        <w:pStyle w:val="ListParagraph"/>
        <w:numPr>
          <w:ilvl w:val="1"/>
          <w:numId w:val="36"/>
        </w:numPr>
        <w:suppressAutoHyphens/>
        <w:rPr>
          <w:sz w:val="24"/>
          <w:szCs w:val="24"/>
        </w:rPr>
      </w:pPr>
      <w:r>
        <w:rPr>
          <w:sz w:val="24"/>
          <w:szCs w:val="24"/>
        </w:rPr>
        <w:t>In Windows, right click on one of the selected files, and click on Send to … Compressed (Zipped) folder.</w:t>
      </w:r>
    </w:p>
    <w:p w:rsidR="006B4BDC" w:rsidRDefault="006B4BDC" w:rsidP="006B4BDC">
      <w:pPr>
        <w:pStyle w:val="ListParagraph"/>
        <w:numPr>
          <w:ilvl w:val="1"/>
          <w:numId w:val="36"/>
        </w:numPr>
        <w:suppressAutoHyphens/>
        <w:rPr>
          <w:sz w:val="24"/>
          <w:szCs w:val="24"/>
        </w:rPr>
      </w:pPr>
      <w:r>
        <w:rPr>
          <w:sz w:val="24"/>
          <w:szCs w:val="24"/>
        </w:rPr>
        <w:t>It will name the Zip folder for one of your files.  That’s not good.  Change the name to something meaningful, like “</w:t>
      </w:r>
      <w:proofErr w:type="spellStart"/>
      <w:r>
        <w:rPr>
          <w:sz w:val="24"/>
          <w:szCs w:val="24"/>
        </w:rPr>
        <w:t>IntroLab</w:t>
      </w:r>
      <w:proofErr w:type="spellEnd"/>
      <w:r>
        <w:rPr>
          <w:sz w:val="24"/>
          <w:szCs w:val="24"/>
        </w:rPr>
        <w:t>.”</w:t>
      </w:r>
    </w:p>
    <w:p w:rsidR="006B4BDC" w:rsidRPr="00836159" w:rsidRDefault="006B4BDC" w:rsidP="006B4BDC">
      <w:pPr>
        <w:pStyle w:val="ListParagraph"/>
        <w:numPr>
          <w:ilvl w:val="1"/>
          <w:numId w:val="36"/>
        </w:numPr>
        <w:suppressAutoHyphens/>
        <w:rPr>
          <w:sz w:val="24"/>
          <w:szCs w:val="24"/>
        </w:rPr>
      </w:pPr>
      <w:r>
        <w:rPr>
          <w:sz w:val="24"/>
          <w:szCs w:val="24"/>
        </w:rPr>
        <w:t>Upload your Zip folder to Canvas.</w:t>
      </w:r>
    </w:p>
    <w:p w:rsidR="00836159" w:rsidRPr="00836159" w:rsidRDefault="00836159" w:rsidP="00836159">
      <w:pPr>
        <w:suppressAutoHyphens/>
        <w:rPr>
          <w:b/>
          <w:sz w:val="24"/>
          <w:szCs w:val="24"/>
        </w:rPr>
      </w:pPr>
    </w:p>
    <w:sectPr w:rsidR="00836159" w:rsidRPr="00836159" w:rsidSect="00141E09">
      <w:headerReference w:type="default" r:id="rId10"/>
      <w:footerReference w:type="default" r:id="rId11"/>
      <w:pgSz w:w="12240" w:h="15840"/>
      <w:pgMar w:top="1440" w:right="1440"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064" w:rsidRDefault="005D1064">
      <w:r>
        <w:separator/>
      </w:r>
    </w:p>
  </w:endnote>
  <w:endnote w:type="continuationSeparator" w:id="0">
    <w:p w:rsidR="005D1064" w:rsidRDefault="005D1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064" w:rsidRDefault="005D1064">
    <w:pPr>
      <w:pStyle w:val="Footer"/>
      <w:jc w:val="right"/>
      <w:rPr>
        <w:sz w:val="16"/>
      </w:rPr>
    </w:pPr>
    <w:r>
      <w:rPr>
        <w:sz w:val="16"/>
      </w:rPr>
      <w:t xml:space="preserve">Revised </w:t>
    </w:r>
    <w:r w:rsidR="004A5A98">
      <w:rPr>
        <w:sz w:val="16"/>
      </w:rPr>
      <w:t>12</w:t>
    </w:r>
    <w:r w:rsidR="00993AEE">
      <w:rPr>
        <w:sz w:val="16"/>
      </w:rPr>
      <w:t>/6/201</w:t>
    </w:r>
    <w:r w:rsidR="003F7A6F">
      <w:rPr>
        <w:sz w:val="16"/>
      </w:rPr>
      <w:t>6</w:t>
    </w:r>
  </w:p>
  <w:p w:rsidR="005D1064" w:rsidRDefault="005D1064">
    <w:pPr>
      <w:pStyle w:val="Footer"/>
      <w:jc w:val="right"/>
      <w:rPr>
        <w:rStyle w:val="PageNumber"/>
      </w:rPr>
    </w:pPr>
    <w:r>
      <w:rP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2A7557">
      <w:rPr>
        <w:rStyle w:val="PageNumber"/>
        <w:noProof/>
        <w:sz w:val="16"/>
      </w:rPr>
      <w:t>3</w:t>
    </w:r>
    <w:r>
      <w:rPr>
        <w:rStyle w:val="PageNumber"/>
        <w:sz w:val="16"/>
      </w:rPr>
      <w:fldChar w:fldCharType="end"/>
    </w:r>
  </w:p>
  <w:p w:rsidR="005D1064" w:rsidRDefault="005D106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064" w:rsidRDefault="005D1064">
      <w:r>
        <w:separator/>
      </w:r>
    </w:p>
  </w:footnote>
  <w:footnote w:type="continuationSeparator" w:id="0">
    <w:p w:rsidR="005D1064" w:rsidRDefault="005D1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064" w:rsidRDefault="005D1064" w:rsidP="00D073B5">
    <w:pPr>
      <w:pStyle w:val="Header"/>
      <w:jc w:val="right"/>
    </w:pPr>
    <w:r>
      <w:t>ITSE 2302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7">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8">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nsid w:val="0000000A"/>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0">
    <w:nsid w:val="0172300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1">
    <w:nsid w:val="02DC6D13"/>
    <w:multiLevelType w:val="hybridMultilevel"/>
    <w:tmpl w:val="4A8EB062"/>
    <w:lvl w:ilvl="0" w:tplc="2B8CE338">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36039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3">
    <w:nsid w:val="0791749A"/>
    <w:multiLevelType w:val="hybridMultilevel"/>
    <w:tmpl w:val="8932D212"/>
    <w:lvl w:ilvl="0" w:tplc="2B8CE338">
      <w:start w:val="1"/>
      <w:numFmt w:val="decimal"/>
      <w:lvlText w:val="%1."/>
      <w:lvlJc w:val="left"/>
      <w:pPr>
        <w:ind w:left="720" w:hanging="360"/>
      </w:pPr>
      <w:rPr>
        <w:rFonts w:ascii="Times New Roman" w:hAnsi="Times New Roman" w:cs="Times New Roman" w:hint="default"/>
        <w:b w:val="0"/>
        <w:sz w:val="24"/>
        <w:szCs w:val="24"/>
      </w:rPr>
    </w:lvl>
    <w:lvl w:ilvl="1" w:tplc="A0767838">
      <w:start w:val="1"/>
      <w:numFmt w:val="lowerLetter"/>
      <w:lvlText w:val="%2."/>
      <w:lvlJc w:val="left"/>
      <w:pPr>
        <w:ind w:left="1440" w:hanging="360"/>
      </w:pPr>
      <w:rPr>
        <w:b w:val="0"/>
      </w:rPr>
    </w:lvl>
    <w:lvl w:ilvl="2" w:tplc="DA6846A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A124D6"/>
    <w:multiLevelType w:val="hybridMultilevel"/>
    <w:tmpl w:val="73FC0FCC"/>
    <w:lvl w:ilvl="0" w:tplc="2B8CE338">
      <w:start w:val="1"/>
      <w:numFmt w:val="decimal"/>
      <w:lvlText w:val="%1."/>
      <w:lvlJc w:val="left"/>
      <w:pPr>
        <w:ind w:left="720" w:hanging="360"/>
      </w:pPr>
      <w:rPr>
        <w:rFonts w:ascii="Times New Roman" w:hAnsi="Times New Roman" w:cs="Times New Roman" w:hint="default"/>
        <w:b w:val="0"/>
        <w:sz w:val="24"/>
        <w:szCs w:val="24"/>
      </w:rPr>
    </w:lvl>
    <w:lvl w:ilvl="1" w:tplc="A0767838">
      <w:start w:val="1"/>
      <w:numFmt w:val="lowerLetter"/>
      <w:lvlText w:val="%2."/>
      <w:lvlJc w:val="left"/>
      <w:pPr>
        <w:ind w:left="1440" w:hanging="360"/>
      </w:pPr>
      <w:rPr>
        <w:b w:val="0"/>
      </w:rPr>
    </w:lvl>
    <w:lvl w:ilvl="2" w:tplc="DA6846A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CB01C7"/>
    <w:multiLevelType w:val="hybridMultilevel"/>
    <w:tmpl w:val="DDCEB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EA37B8C"/>
    <w:multiLevelType w:val="singleLevel"/>
    <w:tmpl w:val="01DCB38E"/>
    <w:lvl w:ilvl="0">
      <w:start w:val="1"/>
      <w:numFmt w:val="decimal"/>
      <w:lvlText w:val="%1."/>
      <w:lvlJc w:val="left"/>
      <w:pPr>
        <w:tabs>
          <w:tab w:val="num" w:pos="1440"/>
        </w:tabs>
        <w:ind w:left="1440" w:hanging="720"/>
      </w:pPr>
      <w:rPr>
        <w:rFonts w:hint="default"/>
      </w:rPr>
    </w:lvl>
  </w:abstractNum>
  <w:abstractNum w:abstractNumId="17">
    <w:nsid w:val="2B5B722B"/>
    <w:multiLevelType w:val="hybridMultilevel"/>
    <w:tmpl w:val="73FC0FCC"/>
    <w:lvl w:ilvl="0" w:tplc="2B8CE338">
      <w:start w:val="1"/>
      <w:numFmt w:val="decimal"/>
      <w:lvlText w:val="%1."/>
      <w:lvlJc w:val="left"/>
      <w:pPr>
        <w:ind w:left="720" w:hanging="360"/>
      </w:pPr>
      <w:rPr>
        <w:rFonts w:ascii="Times New Roman" w:hAnsi="Times New Roman" w:cs="Times New Roman" w:hint="default"/>
        <w:b w:val="0"/>
        <w:sz w:val="24"/>
        <w:szCs w:val="24"/>
      </w:rPr>
    </w:lvl>
    <w:lvl w:ilvl="1" w:tplc="A0767838">
      <w:start w:val="1"/>
      <w:numFmt w:val="lowerLetter"/>
      <w:lvlText w:val="%2."/>
      <w:lvlJc w:val="left"/>
      <w:pPr>
        <w:ind w:left="1440" w:hanging="360"/>
      </w:pPr>
      <w:rPr>
        <w:b w:val="0"/>
      </w:rPr>
    </w:lvl>
    <w:lvl w:ilvl="2" w:tplc="DA6846A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D06844"/>
    <w:multiLevelType w:val="singleLevel"/>
    <w:tmpl w:val="73502636"/>
    <w:lvl w:ilvl="0">
      <w:start w:val="1"/>
      <w:numFmt w:val="upperRoman"/>
      <w:lvlText w:val="%1."/>
      <w:lvlJc w:val="left"/>
      <w:pPr>
        <w:tabs>
          <w:tab w:val="num" w:pos="720"/>
        </w:tabs>
        <w:ind w:left="720" w:hanging="720"/>
      </w:pPr>
      <w:rPr>
        <w:rFonts w:hint="default"/>
        <w:b/>
      </w:rPr>
    </w:lvl>
  </w:abstractNum>
  <w:abstractNum w:abstractNumId="19">
    <w:nsid w:val="30BE1FF4"/>
    <w:multiLevelType w:val="hybridMultilevel"/>
    <w:tmpl w:val="F17E16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32544C"/>
    <w:multiLevelType w:val="hybridMultilevel"/>
    <w:tmpl w:val="41024EA0"/>
    <w:lvl w:ilvl="0" w:tplc="04090001">
      <w:start w:val="1"/>
      <w:numFmt w:val="bullet"/>
      <w:lvlText w:val=""/>
      <w:lvlJc w:val="left"/>
      <w:pPr>
        <w:tabs>
          <w:tab w:val="num" w:pos="896"/>
        </w:tabs>
        <w:ind w:left="896" w:hanging="360"/>
      </w:pPr>
      <w:rPr>
        <w:rFonts w:ascii="Symbol" w:hAnsi="Symbol"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21">
    <w:nsid w:val="37F56DFB"/>
    <w:multiLevelType w:val="hybridMultilevel"/>
    <w:tmpl w:val="0F7A2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BCD57B2"/>
    <w:multiLevelType w:val="hybridMultilevel"/>
    <w:tmpl w:val="9C90D922"/>
    <w:lvl w:ilvl="0" w:tplc="946EE78C">
      <w:start w:val="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A31657"/>
    <w:multiLevelType w:val="hybridMultilevel"/>
    <w:tmpl w:val="62E09324"/>
    <w:lvl w:ilvl="0" w:tplc="2B8CE338">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2330F"/>
    <w:multiLevelType w:val="hybridMultilevel"/>
    <w:tmpl w:val="1222FA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48DE3A5C"/>
    <w:multiLevelType w:val="hybridMultilevel"/>
    <w:tmpl w:val="5A4C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993C2A"/>
    <w:multiLevelType w:val="hybridMultilevel"/>
    <w:tmpl w:val="BE50B0C4"/>
    <w:lvl w:ilvl="0" w:tplc="04090001">
      <w:start w:val="1"/>
      <w:numFmt w:val="bullet"/>
      <w:lvlText w:val=""/>
      <w:lvlJc w:val="left"/>
      <w:pPr>
        <w:tabs>
          <w:tab w:val="num" w:pos="896"/>
        </w:tabs>
        <w:ind w:left="896" w:hanging="360"/>
      </w:pPr>
      <w:rPr>
        <w:rFonts w:ascii="Symbol" w:hAnsi="Symbol" w:hint="default"/>
      </w:rPr>
    </w:lvl>
    <w:lvl w:ilvl="1" w:tplc="04090003" w:tentative="1">
      <w:start w:val="1"/>
      <w:numFmt w:val="bullet"/>
      <w:lvlText w:val="o"/>
      <w:lvlJc w:val="left"/>
      <w:pPr>
        <w:tabs>
          <w:tab w:val="num" w:pos="1616"/>
        </w:tabs>
        <w:ind w:left="1616" w:hanging="360"/>
      </w:pPr>
      <w:rPr>
        <w:rFonts w:ascii="Courier New" w:hAnsi="Courier New" w:cs="Courier New" w:hint="default"/>
      </w:rPr>
    </w:lvl>
    <w:lvl w:ilvl="2" w:tplc="04090005" w:tentative="1">
      <w:start w:val="1"/>
      <w:numFmt w:val="bullet"/>
      <w:lvlText w:val=""/>
      <w:lvlJc w:val="left"/>
      <w:pPr>
        <w:tabs>
          <w:tab w:val="num" w:pos="2336"/>
        </w:tabs>
        <w:ind w:left="2336" w:hanging="360"/>
      </w:pPr>
      <w:rPr>
        <w:rFonts w:ascii="Wingdings" w:hAnsi="Wingdings" w:hint="default"/>
      </w:rPr>
    </w:lvl>
    <w:lvl w:ilvl="3" w:tplc="04090001" w:tentative="1">
      <w:start w:val="1"/>
      <w:numFmt w:val="bullet"/>
      <w:lvlText w:val=""/>
      <w:lvlJc w:val="left"/>
      <w:pPr>
        <w:tabs>
          <w:tab w:val="num" w:pos="3056"/>
        </w:tabs>
        <w:ind w:left="3056" w:hanging="360"/>
      </w:pPr>
      <w:rPr>
        <w:rFonts w:ascii="Symbol" w:hAnsi="Symbol" w:hint="default"/>
      </w:rPr>
    </w:lvl>
    <w:lvl w:ilvl="4" w:tplc="04090003" w:tentative="1">
      <w:start w:val="1"/>
      <w:numFmt w:val="bullet"/>
      <w:lvlText w:val="o"/>
      <w:lvlJc w:val="left"/>
      <w:pPr>
        <w:tabs>
          <w:tab w:val="num" w:pos="3776"/>
        </w:tabs>
        <w:ind w:left="3776" w:hanging="360"/>
      </w:pPr>
      <w:rPr>
        <w:rFonts w:ascii="Courier New" w:hAnsi="Courier New" w:cs="Courier New" w:hint="default"/>
      </w:rPr>
    </w:lvl>
    <w:lvl w:ilvl="5" w:tplc="04090005" w:tentative="1">
      <w:start w:val="1"/>
      <w:numFmt w:val="bullet"/>
      <w:lvlText w:val=""/>
      <w:lvlJc w:val="left"/>
      <w:pPr>
        <w:tabs>
          <w:tab w:val="num" w:pos="4496"/>
        </w:tabs>
        <w:ind w:left="4496" w:hanging="360"/>
      </w:pPr>
      <w:rPr>
        <w:rFonts w:ascii="Wingdings" w:hAnsi="Wingdings" w:hint="default"/>
      </w:rPr>
    </w:lvl>
    <w:lvl w:ilvl="6" w:tplc="04090001" w:tentative="1">
      <w:start w:val="1"/>
      <w:numFmt w:val="bullet"/>
      <w:lvlText w:val=""/>
      <w:lvlJc w:val="left"/>
      <w:pPr>
        <w:tabs>
          <w:tab w:val="num" w:pos="5216"/>
        </w:tabs>
        <w:ind w:left="5216" w:hanging="360"/>
      </w:pPr>
      <w:rPr>
        <w:rFonts w:ascii="Symbol" w:hAnsi="Symbol" w:hint="default"/>
      </w:rPr>
    </w:lvl>
    <w:lvl w:ilvl="7" w:tplc="04090003" w:tentative="1">
      <w:start w:val="1"/>
      <w:numFmt w:val="bullet"/>
      <w:lvlText w:val="o"/>
      <w:lvlJc w:val="left"/>
      <w:pPr>
        <w:tabs>
          <w:tab w:val="num" w:pos="5936"/>
        </w:tabs>
        <w:ind w:left="5936" w:hanging="360"/>
      </w:pPr>
      <w:rPr>
        <w:rFonts w:ascii="Courier New" w:hAnsi="Courier New" w:cs="Courier New" w:hint="default"/>
      </w:rPr>
    </w:lvl>
    <w:lvl w:ilvl="8" w:tplc="04090005" w:tentative="1">
      <w:start w:val="1"/>
      <w:numFmt w:val="bullet"/>
      <w:lvlText w:val=""/>
      <w:lvlJc w:val="left"/>
      <w:pPr>
        <w:tabs>
          <w:tab w:val="num" w:pos="6656"/>
        </w:tabs>
        <w:ind w:left="6656" w:hanging="360"/>
      </w:pPr>
      <w:rPr>
        <w:rFonts w:ascii="Wingdings" w:hAnsi="Wingdings" w:hint="default"/>
      </w:rPr>
    </w:lvl>
  </w:abstractNum>
  <w:abstractNum w:abstractNumId="27">
    <w:nsid w:val="54F57CFD"/>
    <w:multiLevelType w:val="hybridMultilevel"/>
    <w:tmpl w:val="041035C2"/>
    <w:lvl w:ilvl="0" w:tplc="2B8CE338">
      <w:start w:val="1"/>
      <w:numFmt w:val="decimal"/>
      <w:lvlText w:val="%1."/>
      <w:lvlJc w:val="left"/>
      <w:pPr>
        <w:ind w:left="720" w:hanging="360"/>
      </w:pPr>
      <w:rPr>
        <w:rFonts w:ascii="Times New Roman" w:hAnsi="Times New Roman" w:cs="Times New Roman" w:hint="default"/>
        <w:b w:val="0"/>
        <w:sz w:val="24"/>
        <w:szCs w:val="24"/>
      </w:rPr>
    </w:lvl>
    <w:lvl w:ilvl="1" w:tplc="A0767838">
      <w:start w:val="1"/>
      <w:numFmt w:val="lowerLetter"/>
      <w:lvlText w:val="%2."/>
      <w:lvlJc w:val="left"/>
      <w:pPr>
        <w:ind w:left="1440" w:hanging="360"/>
      </w:pPr>
      <w:rPr>
        <w:b w:val="0"/>
      </w:rPr>
    </w:lvl>
    <w:lvl w:ilvl="2" w:tplc="DA6846A0">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1224CF"/>
    <w:multiLevelType w:val="hybridMultilevel"/>
    <w:tmpl w:val="AE5EFC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0306BA6"/>
    <w:multiLevelType w:val="hybridMultilevel"/>
    <w:tmpl w:val="0DDAB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492C3B"/>
    <w:multiLevelType w:val="hybridMultilevel"/>
    <w:tmpl w:val="0F34C1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F804633"/>
    <w:multiLevelType w:val="multilevel"/>
    <w:tmpl w:val="A8FA18B0"/>
    <w:lvl w:ilvl="0">
      <w:start w:val="2"/>
      <w:numFmt w:val="decimal"/>
      <w:lvlText w:val="%1"/>
      <w:lvlJc w:val="left"/>
      <w:pPr>
        <w:tabs>
          <w:tab w:val="num" w:pos="390"/>
        </w:tabs>
        <w:ind w:left="390" w:hanging="390"/>
      </w:pPr>
      <w:rPr>
        <w:rFonts w:hint="default"/>
      </w:rPr>
    </w:lvl>
    <w:lvl w:ilvl="1">
      <w:start w:val="7"/>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CC72C3A"/>
    <w:multiLevelType w:val="multilevel"/>
    <w:tmpl w:val="BD4C91E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720"/>
        </w:tabs>
        <w:ind w:left="720" w:hanging="360"/>
      </w:pPr>
      <w:rPr>
        <w:rFonts w:ascii="Symbol" w:hAnsi="Symbol"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
      <w:lvlJc w:val="left"/>
      <w:pPr>
        <w:tabs>
          <w:tab w:val="num" w:pos="720"/>
        </w:tabs>
        <w:ind w:left="720" w:hanging="360"/>
      </w:pPr>
      <w:rPr>
        <w:rFonts w:ascii="Symbol" w:hAnsi="Symbol"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D2545B2"/>
    <w:multiLevelType w:val="hybridMultilevel"/>
    <w:tmpl w:val="C172C860"/>
    <w:lvl w:ilvl="0" w:tplc="2B8CE338">
      <w:start w:val="1"/>
      <w:numFmt w:val="decimal"/>
      <w:lvlText w:val="%1."/>
      <w:lvlJc w:val="left"/>
      <w:pPr>
        <w:ind w:left="720" w:hanging="360"/>
      </w:pPr>
      <w:rPr>
        <w:rFonts w:ascii="Times New Roman" w:hAnsi="Times New Roman" w:cs="Times New Roman" w:hint="default"/>
        <w:b w:val="0"/>
        <w:sz w:val="24"/>
        <w:szCs w:val="24"/>
      </w:rPr>
    </w:lvl>
    <w:lvl w:ilvl="1" w:tplc="A076783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392590"/>
    <w:multiLevelType w:val="hybridMultilevel"/>
    <w:tmpl w:val="C20E238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01">
      <w:start w:val="1"/>
      <w:numFmt w:val="bullet"/>
      <w:lvlText w:val=""/>
      <w:lvlJc w:val="left"/>
      <w:pPr>
        <w:tabs>
          <w:tab w:val="num" w:pos="720"/>
        </w:tabs>
        <w:ind w:left="72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7F9B4195"/>
    <w:multiLevelType w:val="singleLevel"/>
    <w:tmpl w:val="0409000F"/>
    <w:lvl w:ilvl="0">
      <w:start w:val="1"/>
      <w:numFmt w:val="decimal"/>
      <w:lvlText w:val="%1."/>
      <w:lvlJc w:val="left"/>
      <w:pPr>
        <w:tabs>
          <w:tab w:val="num" w:pos="360"/>
        </w:tabs>
        <w:ind w:left="360" w:hanging="360"/>
      </w:pPr>
      <w:rPr>
        <w:rFonts w:hint="default"/>
      </w:rPr>
    </w:lvl>
  </w:abstractNum>
  <w:num w:numId="1">
    <w:abstractNumId w:val="31"/>
  </w:num>
  <w:num w:numId="2">
    <w:abstractNumId w:val="18"/>
  </w:num>
  <w:num w:numId="3">
    <w:abstractNumId w:val="35"/>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
    <w:abstractNumId w:val="1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24"/>
  </w:num>
  <w:num w:numId="16">
    <w:abstractNumId w:val="28"/>
  </w:num>
  <w:num w:numId="17">
    <w:abstractNumId w:val="19"/>
  </w:num>
  <w:num w:numId="18">
    <w:abstractNumId w:val="16"/>
  </w:num>
  <w:num w:numId="19">
    <w:abstractNumId w:val="15"/>
  </w:num>
  <w:num w:numId="20">
    <w:abstractNumId w:val="30"/>
  </w:num>
  <w:num w:numId="21">
    <w:abstractNumId w:val="10"/>
  </w:num>
  <w:num w:numId="22">
    <w:abstractNumId w:val="20"/>
  </w:num>
  <w:num w:numId="23">
    <w:abstractNumId w:val="26"/>
  </w:num>
  <w:num w:numId="24">
    <w:abstractNumId w:val="29"/>
  </w:num>
  <w:num w:numId="25">
    <w:abstractNumId w:val="22"/>
  </w:num>
  <w:num w:numId="26">
    <w:abstractNumId w:val="21"/>
  </w:num>
  <w:num w:numId="27">
    <w:abstractNumId w:val="34"/>
  </w:num>
  <w:num w:numId="28">
    <w:abstractNumId w:val="32"/>
  </w:num>
  <w:num w:numId="29">
    <w:abstractNumId w:val="11"/>
  </w:num>
  <w:num w:numId="30">
    <w:abstractNumId w:val="33"/>
  </w:num>
  <w:num w:numId="31">
    <w:abstractNumId w:val="14"/>
  </w:num>
  <w:num w:numId="32">
    <w:abstractNumId w:val="27"/>
  </w:num>
  <w:num w:numId="33">
    <w:abstractNumId w:val="25"/>
  </w:num>
  <w:num w:numId="34">
    <w:abstractNumId w:val="23"/>
  </w:num>
  <w:num w:numId="35">
    <w:abstractNumId w:val="1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F1"/>
    <w:rsid w:val="00000AC1"/>
    <w:rsid w:val="00002039"/>
    <w:rsid w:val="00003797"/>
    <w:rsid w:val="00024943"/>
    <w:rsid w:val="00037011"/>
    <w:rsid w:val="00071BFB"/>
    <w:rsid w:val="00074828"/>
    <w:rsid w:val="0008282B"/>
    <w:rsid w:val="000C6A77"/>
    <w:rsid w:val="000D6C30"/>
    <w:rsid w:val="00105C19"/>
    <w:rsid w:val="0011306B"/>
    <w:rsid w:val="00141E09"/>
    <w:rsid w:val="00171AE4"/>
    <w:rsid w:val="00175CAC"/>
    <w:rsid w:val="00190122"/>
    <w:rsid w:val="001A2CC6"/>
    <w:rsid w:val="001C0528"/>
    <w:rsid w:val="001C190A"/>
    <w:rsid w:val="001C6979"/>
    <w:rsid w:val="001D502F"/>
    <w:rsid w:val="002265F2"/>
    <w:rsid w:val="00240DF1"/>
    <w:rsid w:val="00256195"/>
    <w:rsid w:val="002574DB"/>
    <w:rsid w:val="002A7557"/>
    <w:rsid w:val="002C3AB9"/>
    <w:rsid w:val="002C7B89"/>
    <w:rsid w:val="002C7F39"/>
    <w:rsid w:val="002D158E"/>
    <w:rsid w:val="002D5C84"/>
    <w:rsid w:val="00314FF5"/>
    <w:rsid w:val="003211BF"/>
    <w:rsid w:val="00372A09"/>
    <w:rsid w:val="00386C87"/>
    <w:rsid w:val="00392C73"/>
    <w:rsid w:val="00396A11"/>
    <w:rsid w:val="003F7A6F"/>
    <w:rsid w:val="00413BFB"/>
    <w:rsid w:val="004509D3"/>
    <w:rsid w:val="00483F32"/>
    <w:rsid w:val="004A5A98"/>
    <w:rsid w:val="004B5B0D"/>
    <w:rsid w:val="004D284B"/>
    <w:rsid w:val="004D5AD8"/>
    <w:rsid w:val="004F066D"/>
    <w:rsid w:val="005013E8"/>
    <w:rsid w:val="00507E42"/>
    <w:rsid w:val="00524AF7"/>
    <w:rsid w:val="00547948"/>
    <w:rsid w:val="00547B42"/>
    <w:rsid w:val="0058384A"/>
    <w:rsid w:val="005B0BF4"/>
    <w:rsid w:val="005C4042"/>
    <w:rsid w:val="005D1064"/>
    <w:rsid w:val="005F6F39"/>
    <w:rsid w:val="00607E33"/>
    <w:rsid w:val="006434D4"/>
    <w:rsid w:val="00656573"/>
    <w:rsid w:val="0066024B"/>
    <w:rsid w:val="006630EA"/>
    <w:rsid w:val="006918C4"/>
    <w:rsid w:val="00694633"/>
    <w:rsid w:val="006B4BDC"/>
    <w:rsid w:val="006B5A89"/>
    <w:rsid w:val="006C29E1"/>
    <w:rsid w:val="006C3141"/>
    <w:rsid w:val="006E7B34"/>
    <w:rsid w:val="006F12DD"/>
    <w:rsid w:val="00733949"/>
    <w:rsid w:val="007374F4"/>
    <w:rsid w:val="007376FE"/>
    <w:rsid w:val="0077212A"/>
    <w:rsid w:val="007D3C3A"/>
    <w:rsid w:val="00806A17"/>
    <w:rsid w:val="00833C98"/>
    <w:rsid w:val="00836159"/>
    <w:rsid w:val="008402E5"/>
    <w:rsid w:val="00844280"/>
    <w:rsid w:val="00867B38"/>
    <w:rsid w:val="008700DF"/>
    <w:rsid w:val="00874E8B"/>
    <w:rsid w:val="00893BA2"/>
    <w:rsid w:val="008E7A88"/>
    <w:rsid w:val="00914903"/>
    <w:rsid w:val="00937352"/>
    <w:rsid w:val="009467C4"/>
    <w:rsid w:val="00947376"/>
    <w:rsid w:val="00970F7C"/>
    <w:rsid w:val="00973264"/>
    <w:rsid w:val="009902EB"/>
    <w:rsid w:val="00993AEE"/>
    <w:rsid w:val="009A5E64"/>
    <w:rsid w:val="009C1D95"/>
    <w:rsid w:val="00A343A3"/>
    <w:rsid w:val="00A92A53"/>
    <w:rsid w:val="00AB62CE"/>
    <w:rsid w:val="00AD68AB"/>
    <w:rsid w:val="00AF0CA6"/>
    <w:rsid w:val="00B03D3D"/>
    <w:rsid w:val="00B04EBE"/>
    <w:rsid w:val="00B10DDB"/>
    <w:rsid w:val="00B313E6"/>
    <w:rsid w:val="00B7286A"/>
    <w:rsid w:val="00B81946"/>
    <w:rsid w:val="00B9066C"/>
    <w:rsid w:val="00BE018A"/>
    <w:rsid w:val="00C0405E"/>
    <w:rsid w:val="00C319F1"/>
    <w:rsid w:val="00C73A49"/>
    <w:rsid w:val="00C9017A"/>
    <w:rsid w:val="00CC73DF"/>
    <w:rsid w:val="00CE6F58"/>
    <w:rsid w:val="00D073B5"/>
    <w:rsid w:val="00D306F1"/>
    <w:rsid w:val="00D30D49"/>
    <w:rsid w:val="00D35810"/>
    <w:rsid w:val="00D454B0"/>
    <w:rsid w:val="00D4678F"/>
    <w:rsid w:val="00D7331E"/>
    <w:rsid w:val="00D74075"/>
    <w:rsid w:val="00DA0BC5"/>
    <w:rsid w:val="00DB6A1A"/>
    <w:rsid w:val="00DB7390"/>
    <w:rsid w:val="00DC58EB"/>
    <w:rsid w:val="00E1567E"/>
    <w:rsid w:val="00E26A0F"/>
    <w:rsid w:val="00E306D1"/>
    <w:rsid w:val="00E80C6A"/>
    <w:rsid w:val="00E863BC"/>
    <w:rsid w:val="00E931F8"/>
    <w:rsid w:val="00EB1A1E"/>
    <w:rsid w:val="00EC25BC"/>
    <w:rsid w:val="00EE271B"/>
    <w:rsid w:val="00EE6245"/>
    <w:rsid w:val="00EF242E"/>
    <w:rsid w:val="00F525D2"/>
    <w:rsid w:val="00FA3F6F"/>
    <w:rsid w:val="00FA7EF2"/>
    <w:rsid w:val="00FC3D8A"/>
    <w:rsid w:val="00FC79A2"/>
    <w:rsid w:val="00FD15BD"/>
    <w:rsid w:val="00FE3EE3"/>
    <w:rsid w:val="00FE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E09"/>
  </w:style>
  <w:style w:type="paragraph" w:styleId="Heading1">
    <w:name w:val="heading 1"/>
    <w:basedOn w:val="Normal"/>
    <w:next w:val="Normal"/>
    <w:qFormat/>
    <w:rsid w:val="00141E09"/>
    <w:pPr>
      <w:keepNext/>
      <w:outlineLvl w:val="0"/>
    </w:pPr>
    <w:rPr>
      <w:sz w:val="24"/>
    </w:rPr>
  </w:style>
  <w:style w:type="paragraph" w:styleId="Heading2">
    <w:name w:val="heading 2"/>
    <w:basedOn w:val="Normal"/>
    <w:next w:val="Normal"/>
    <w:qFormat/>
    <w:rsid w:val="00141E09"/>
    <w:pPr>
      <w:keepNext/>
      <w:tabs>
        <w:tab w:val="center" w:pos="4680"/>
      </w:tabs>
      <w:suppressAutoHyphens/>
      <w:outlineLvl w:val="1"/>
    </w:pPr>
    <w:rPr>
      <w:b/>
      <w:spacing w:val="-3"/>
      <w:sz w:val="24"/>
    </w:rPr>
  </w:style>
  <w:style w:type="paragraph" w:styleId="Heading3">
    <w:name w:val="heading 3"/>
    <w:basedOn w:val="Normal"/>
    <w:next w:val="Normal"/>
    <w:qFormat/>
    <w:rsid w:val="00141E09"/>
    <w:pPr>
      <w:keepNext/>
      <w:outlineLvl w:val="2"/>
    </w:pPr>
    <w:rPr>
      <w:rFonts w:ascii="Tahoma" w:hAnsi="Tahoma" w:cs="Tahom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41E09"/>
    <w:rPr>
      <w:rFonts w:ascii="Courier New" w:hAnsi="Courier New"/>
    </w:rPr>
  </w:style>
  <w:style w:type="paragraph" w:styleId="TOC1">
    <w:name w:val="toc 1"/>
    <w:basedOn w:val="Normal"/>
    <w:next w:val="Normal"/>
    <w:autoRedefine/>
    <w:semiHidden/>
    <w:rsid w:val="00141E09"/>
    <w:pPr>
      <w:tabs>
        <w:tab w:val="left" w:leader="dot" w:pos="9000"/>
        <w:tab w:val="right" w:pos="9360"/>
      </w:tabs>
      <w:suppressAutoHyphens/>
      <w:spacing w:before="480"/>
      <w:ind w:left="720" w:right="720" w:hanging="720"/>
    </w:pPr>
    <w:rPr>
      <w:rFonts w:ascii="Courier New" w:hAnsi="Courier New"/>
      <w:sz w:val="24"/>
    </w:rPr>
  </w:style>
  <w:style w:type="paragraph" w:styleId="Header">
    <w:name w:val="header"/>
    <w:basedOn w:val="Normal"/>
    <w:rsid w:val="00141E09"/>
    <w:pPr>
      <w:tabs>
        <w:tab w:val="center" w:pos="4320"/>
        <w:tab w:val="right" w:pos="8640"/>
      </w:tabs>
    </w:pPr>
  </w:style>
  <w:style w:type="paragraph" w:styleId="Footer">
    <w:name w:val="footer"/>
    <w:basedOn w:val="Normal"/>
    <w:rsid w:val="00141E09"/>
    <w:pPr>
      <w:tabs>
        <w:tab w:val="center" w:pos="4320"/>
        <w:tab w:val="right" w:pos="8640"/>
      </w:tabs>
    </w:pPr>
  </w:style>
  <w:style w:type="character" w:styleId="PageNumber">
    <w:name w:val="page number"/>
    <w:basedOn w:val="DefaultParagraphFont"/>
    <w:rsid w:val="00141E09"/>
  </w:style>
  <w:style w:type="character" w:styleId="Strong">
    <w:name w:val="Strong"/>
    <w:basedOn w:val="DefaultParagraphFont"/>
    <w:qFormat/>
    <w:rsid w:val="00141E09"/>
    <w:rPr>
      <w:b/>
    </w:rPr>
  </w:style>
  <w:style w:type="character" w:styleId="Emphasis">
    <w:name w:val="Emphasis"/>
    <w:basedOn w:val="DefaultParagraphFont"/>
    <w:qFormat/>
    <w:rsid w:val="00141E09"/>
    <w:rPr>
      <w:i/>
    </w:rPr>
  </w:style>
  <w:style w:type="paragraph" w:styleId="TOAHeading">
    <w:name w:val="toa heading"/>
    <w:basedOn w:val="Normal"/>
    <w:next w:val="Normal"/>
    <w:semiHidden/>
    <w:rsid w:val="00141E09"/>
    <w:pPr>
      <w:tabs>
        <w:tab w:val="left" w:pos="9000"/>
        <w:tab w:val="right" w:pos="9360"/>
      </w:tabs>
      <w:suppressAutoHyphens/>
    </w:pPr>
    <w:rPr>
      <w:rFonts w:ascii="Times" w:hAnsi="Times"/>
      <w:sz w:val="24"/>
    </w:rPr>
  </w:style>
  <w:style w:type="character" w:styleId="Hyperlink">
    <w:name w:val="Hyperlink"/>
    <w:basedOn w:val="DefaultParagraphFont"/>
    <w:rsid w:val="00141E09"/>
    <w:rPr>
      <w:color w:val="0000FF"/>
      <w:u w:val="single"/>
    </w:rPr>
  </w:style>
  <w:style w:type="paragraph" w:styleId="BlockText">
    <w:name w:val="Block Text"/>
    <w:basedOn w:val="Normal"/>
    <w:rsid w:val="00141E09"/>
    <w:pPr>
      <w:ind w:left="720" w:right="720"/>
    </w:pPr>
    <w:rPr>
      <w:rFonts w:ascii="Times" w:hAnsi="Times"/>
      <w:sz w:val="24"/>
    </w:rPr>
  </w:style>
  <w:style w:type="paragraph" w:styleId="BodyTextIndent">
    <w:name w:val="Body Text Indent"/>
    <w:basedOn w:val="Normal"/>
    <w:rsid w:val="00141E09"/>
    <w:pPr>
      <w:tabs>
        <w:tab w:val="left" w:pos="-720"/>
      </w:tabs>
      <w:suppressAutoHyphens/>
      <w:ind w:left="720"/>
    </w:pPr>
    <w:rPr>
      <w:rFonts w:ascii="Arial" w:hAnsi="Arial"/>
      <w:spacing w:val="-3"/>
    </w:rPr>
  </w:style>
  <w:style w:type="paragraph" w:styleId="BodyText">
    <w:name w:val="Body Text"/>
    <w:basedOn w:val="Normal"/>
    <w:rsid w:val="00141E09"/>
    <w:pPr>
      <w:outlineLvl w:val="0"/>
    </w:pPr>
    <w:rPr>
      <w:sz w:val="24"/>
    </w:rPr>
  </w:style>
  <w:style w:type="paragraph" w:styleId="BalloonText">
    <w:name w:val="Balloon Text"/>
    <w:basedOn w:val="Normal"/>
    <w:semiHidden/>
    <w:rsid w:val="00141E09"/>
    <w:rPr>
      <w:rFonts w:ascii="Tahoma" w:hAnsi="Tahoma" w:cs="Tahoma"/>
      <w:sz w:val="16"/>
      <w:szCs w:val="16"/>
    </w:rPr>
  </w:style>
  <w:style w:type="character" w:styleId="IntenseEmphasis">
    <w:name w:val="Intense Emphasis"/>
    <w:basedOn w:val="DefaultParagraphFont"/>
    <w:uiPriority w:val="21"/>
    <w:qFormat/>
    <w:rsid w:val="000C6A77"/>
    <w:rPr>
      <w:b/>
      <w:bCs/>
      <w:i/>
      <w:iCs/>
      <w:color w:val="4F81BD" w:themeColor="accent1"/>
    </w:rPr>
  </w:style>
  <w:style w:type="paragraph" w:styleId="ListParagraph">
    <w:name w:val="List Paragraph"/>
    <w:basedOn w:val="Normal"/>
    <w:uiPriority w:val="34"/>
    <w:qFormat/>
    <w:rsid w:val="00993AEE"/>
    <w:pPr>
      <w:ind w:left="720"/>
      <w:contextualSpacing/>
    </w:pPr>
  </w:style>
  <w:style w:type="paragraph" w:styleId="NormalWeb">
    <w:name w:val="Normal (Web)"/>
    <w:basedOn w:val="Normal"/>
    <w:uiPriority w:val="99"/>
    <w:unhideWhenUsed/>
    <w:rsid w:val="005013E8"/>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E09"/>
  </w:style>
  <w:style w:type="paragraph" w:styleId="Heading1">
    <w:name w:val="heading 1"/>
    <w:basedOn w:val="Normal"/>
    <w:next w:val="Normal"/>
    <w:qFormat/>
    <w:rsid w:val="00141E09"/>
    <w:pPr>
      <w:keepNext/>
      <w:outlineLvl w:val="0"/>
    </w:pPr>
    <w:rPr>
      <w:sz w:val="24"/>
    </w:rPr>
  </w:style>
  <w:style w:type="paragraph" w:styleId="Heading2">
    <w:name w:val="heading 2"/>
    <w:basedOn w:val="Normal"/>
    <w:next w:val="Normal"/>
    <w:qFormat/>
    <w:rsid w:val="00141E09"/>
    <w:pPr>
      <w:keepNext/>
      <w:tabs>
        <w:tab w:val="center" w:pos="4680"/>
      </w:tabs>
      <w:suppressAutoHyphens/>
      <w:outlineLvl w:val="1"/>
    </w:pPr>
    <w:rPr>
      <w:b/>
      <w:spacing w:val="-3"/>
      <w:sz w:val="24"/>
    </w:rPr>
  </w:style>
  <w:style w:type="paragraph" w:styleId="Heading3">
    <w:name w:val="heading 3"/>
    <w:basedOn w:val="Normal"/>
    <w:next w:val="Normal"/>
    <w:qFormat/>
    <w:rsid w:val="00141E09"/>
    <w:pPr>
      <w:keepNext/>
      <w:outlineLvl w:val="2"/>
    </w:pPr>
    <w:rPr>
      <w:rFonts w:ascii="Tahoma" w:hAnsi="Tahoma" w:cs="Tahom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41E09"/>
    <w:rPr>
      <w:rFonts w:ascii="Courier New" w:hAnsi="Courier New"/>
    </w:rPr>
  </w:style>
  <w:style w:type="paragraph" w:styleId="TOC1">
    <w:name w:val="toc 1"/>
    <w:basedOn w:val="Normal"/>
    <w:next w:val="Normal"/>
    <w:autoRedefine/>
    <w:semiHidden/>
    <w:rsid w:val="00141E09"/>
    <w:pPr>
      <w:tabs>
        <w:tab w:val="left" w:leader="dot" w:pos="9000"/>
        <w:tab w:val="right" w:pos="9360"/>
      </w:tabs>
      <w:suppressAutoHyphens/>
      <w:spacing w:before="480"/>
      <w:ind w:left="720" w:right="720" w:hanging="720"/>
    </w:pPr>
    <w:rPr>
      <w:rFonts w:ascii="Courier New" w:hAnsi="Courier New"/>
      <w:sz w:val="24"/>
    </w:rPr>
  </w:style>
  <w:style w:type="paragraph" w:styleId="Header">
    <w:name w:val="header"/>
    <w:basedOn w:val="Normal"/>
    <w:rsid w:val="00141E09"/>
    <w:pPr>
      <w:tabs>
        <w:tab w:val="center" w:pos="4320"/>
        <w:tab w:val="right" w:pos="8640"/>
      </w:tabs>
    </w:pPr>
  </w:style>
  <w:style w:type="paragraph" w:styleId="Footer">
    <w:name w:val="footer"/>
    <w:basedOn w:val="Normal"/>
    <w:rsid w:val="00141E09"/>
    <w:pPr>
      <w:tabs>
        <w:tab w:val="center" w:pos="4320"/>
        <w:tab w:val="right" w:pos="8640"/>
      </w:tabs>
    </w:pPr>
  </w:style>
  <w:style w:type="character" w:styleId="PageNumber">
    <w:name w:val="page number"/>
    <w:basedOn w:val="DefaultParagraphFont"/>
    <w:rsid w:val="00141E09"/>
  </w:style>
  <w:style w:type="character" w:styleId="Strong">
    <w:name w:val="Strong"/>
    <w:basedOn w:val="DefaultParagraphFont"/>
    <w:qFormat/>
    <w:rsid w:val="00141E09"/>
    <w:rPr>
      <w:b/>
    </w:rPr>
  </w:style>
  <w:style w:type="character" w:styleId="Emphasis">
    <w:name w:val="Emphasis"/>
    <w:basedOn w:val="DefaultParagraphFont"/>
    <w:qFormat/>
    <w:rsid w:val="00141E09"/>
    <w:rPr>
      <w:i/>
    </w:rPr>
  </w:style>
  <w:style w:type="paragraph" w:styleId="TOAHeading">
    <w:name w:val="toa heading"/>
    <w:basedOn w:val="Normal"/>
    <w:next w:val="Normal"/>
    <w:semiHidden/>
    <w:rsid w:val="00141E09"/>
    <w:pPr>
      <w:tabs>
        <w:tab w:val="left" w:pos="9000"/>
        <w:tab w:val="right" w:pos="9360"/>
      </w:tabs>
      <w:suppressAutoHyphens/>
    </w:pPr>
    <w:rPr>
      <w:rFonts w:ascii="Times" w:hAnsi="Times"/>
      <w:sz w:val="24"/>
    </w:rPr>
  </w:style>
  <w:style w:type="character" w:styleId="Hyperlink">
    <w:name w:val="Hyperlink"/>
    <w:basedOn w:val="DefaultParagraphFont"/>
    <w:rsid w:val="00141E09"/>
    <w:rPr>
      <w:color w:val="0000FF"/>
      <w:u w:val="single"/>
    </w:rPr>
  </w:style>
  <w:style w:type="paragraph" w:styleId="BlockText">
    <w:name w:val="Block Text"/>
    <w:basedOn w:val="Normal"/>
    <w:rsid w:val="00141E09"/>
    <w:pPr>
      <w:ind w:left="720" w:right="720"/>
    </w:pPr>
    <w:rPr>
      <w:rFonts w:ascii="Times" w:hAnsi="Times"/>
      <w:sz w:val="24"/>
    </w:rPr>
  </w:style>
  <w:style w:type="paragraph" w:styleId="BodyTextIndent">
    <w:name w:val="Body Text Indent"/>
    <w:basedOn w:val="Normal"/>
    <w:rsid w:val="00141E09"/>
    <w:pPr>
      <w:tabs>
        <w:tab w:val="left" w:pos="-720"/>
      </w:tabs>
      <w:suppressAutoHyphens/>
      <w:ind w:left="720"/>
    </w:pPr>
    <w:rPr>
      <w:rFonts w:ascii="Arial" w:hAnsi="Arial"/>
      <w:spacing w:val="-3"/>
    </w:rPr>
  </w:style>
  <w:style w:type="paragraph" w:styleId="BodyText">
    <w:name w:val="Body Text"/>
    <w:basedOn w:val="Normal"/>
    <w:rsid w:val="00141E09"/>
    <w:pPr>
      <w:outlineLvl w:val="0"/>
    </w:pPr>
    <w:rPr>
      <w:sz w:val="24"/>
    </w:rPr>
  </w:style>
  <w:style w:type="paragraph" w:styleId="BalloonText">
    <w:name w:val="Balloon Text"/>
    <w:basedOn w:val="Normal"/>
    <w:semiHidden/>
    <w:rsid w:val="00141E09"/>
    <w:rPr>
      <w:rFonts w:ascii="Tahoma" w:hAnsi="Tahoma" w:cs="Tahoma"/>
      <w:sz w:val="16"/>
      <w:szCs w:val="16"/>
    </w:rPr>
  </w:style>
  <w:style w:type="character" w:styleId="IntenseEmphasis">
    <w:name w:val="Intense Emphasis"/>
    <w:basedOn w:val="DefaultParagraphFont"/>
    <w:uiPriority w:val="21"/>
    <w:qFormat/>
    <w:rsid w:val="000C6A77"/>
    <w:rPr>
      <w:b/>
      <w:bCs/>
      <w:i/>
      <w:iCs/>
      <w:color w:val="4F81BD" w:themeColor="accent1"/>
    </w:rPr>
  </w:style>
  <w:style w:type="paragraph" w:styleId="ListParagraph">
    <w:name w:val="List Paragraph"/>
    <w:basedOn w:val="Normal"/>
    <w:uiPriority w:val="34"/>
    <w:qFormat/>
    <w:rsid w:val="00993AEE"/>
    <w:pPr>
      <w:ind w:left="720"/>
      <w:contextualSpacing/>
    </w:pPr>
  </w:style>
  <w:style w:type="paragraph" w:styleId="NormalWeb">
    <w:name w:val="Normal (Web)"/>
    <w:basedOn w:val="Normal"/>
    <w:uiPriority w:val="99"/>
    <w:unhideWhenUsed/>
    <w:rsid w:val="005013E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8844">
      <w:bodyDiv w:val="1"/>
      <w:marLeft w:val="0"/>
      <w:marRight w:val="0"/>
      <w:marTop w:val="0"/>
      <w:marBottom w:val="0"/>
      <w:divBdr>
        <w:top w:val="none" w:sz="0" w:space="0" w:color="auto"/>
        <w:left w:val="none" w:sz="0" w:space="0" w:color="auto"/>
        <w:bottom w:val="none" w:sz="0" w:space="0" w:color="auto"/>
        <w:right w:val="none" w:sz="0" w:space="0" w:color="auto"/>
      </w:divBdr>
    </w:div>
    <w:div w:id="15659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56BD8-12D4-48D7-97DC-1A074BEDB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1165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ITSE 2302 Intro Lab</vt:lpstr>
    </vt:vector>
  </TitlesOfParts>
  <Company>Dell Computer Corporation</Company>
  <LinksUpToDate>false</LinksUpToDate>
  <CharactersWithSpaces>6316</CharactersWithSpaces>
  <SharedDoc>false</SharedDoc>
  <HLinks>
    <vt:vector size="36" baseType="variant">
      <vt:variant>
        <vt:i4>6094943</vt:i4>
      </vt:variant>
      <vt:variant>
        <vt:i4>15</vt:i4>
      </vt:variant>
      <vt:variant>
        <vt:i4>0</vt:i4>
      </vt:variant>
      <vt:variant>
        <vt:i4>5</vt:i4>
      </vt:variant>
      <vt:variant>
        <vt:lpwstr>ftp://classes2.ccccd.edu/</vt:lpwstr>
      </vt:variant>
      <vt:variant>
        <vt:lpwstr/>
      </vt:variant>
      <vt:variant>
        <vt:i4>6422581</vt:i4>
      </vt:variant>
      <vt:variant>
        <vt:i4>12</vt:i4>
      </vt:variant>
      <vt:variant>
        <vt:i4>0</vt:i4>
      </vt:variant>
      <vt:variant>
        <vt:i4>5</vt:i4>
      </vt:variant>
      <vt:variant>
        <vt:lpwstr>http://classes2.ccccd.edu/</vt:lpwstr>
      </vt:variant>
      <vt:variant>
        <vt:lpwstr/>
      </vt:variant>
      <vt:variant>
        <vt:i4>40</vt:i4>
      </vt:variant>
      <vt:variant>
        <vt:i4>9</vt:i4>
      </vt:variant>
      <vt:variant>
        <vt:i4>0</vt:i4>
      </vt:variant>
      <vt:variant>
        <vt:i4>5</vt:i4>
      </vt:variant>
      <vt:variant>
        <vt:lpwstr>mailto:webservices@ccccd.edu</vt:lpwstr>
      </vt:variant>
      <vt:variant>
        <vt:lpwstr/>
      </vt:variant>
      <vt:variant>
        <vt:i4>4063339</vt:i4>
      </vt:variant>
      <vt:variant>
        <vt:i4>6</vt:i4>
      </vt:variant>
      <vt:variant>
        <vt:i4>0</vt:i4>
      </vt:variant>
      <vt:variant>
        <vt:i4>5</vt:i4>
      </vt:variant>
      <vt:variant>
        <vt:lpwstr>http://webct.ccccd.edu/</vt:lpwstr>
      </vt:variant>
      <vt:variant>
        <vt:lpwstr/>
      </vt:variant>
      <vt:variant>
        <vt:i4>4063339</vt:i4>
      </vt:variant>
      <vt:variant>
        <vt:i4>3</vt:i4>
      </vt:variant>
      <vt:variant>
        <vt:i4>0</vt:i4>
      </vt:variant>
      <vt:variant>
        <vt:i4>5</vt:i4>
      </vt:variant>
      <vt:variant>
        <vt:lpwstr>http://webct.ccccd.edu/</vt:lpwstr>
      </vt:variant>
      <vt:variant>
        <vt:lpwstr/>
      </vt:variant>
      <vt:variant>
        <vt:i4>6946911</vt:i4>
      </vt:variant>
      <vt:variant>
        <vt:i4>0</vt:i4>
      </vt:variant>
      <vt:variant>
        <vt:i4>0</vt:i4>
      </vt:variant>
      <vt:variant>
        <vt:i4>5</vt:i4>
      </vt:variant>
      <vt:variant>
        <vt:lpwstr>mailto:gjackson@ccccd.edu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ITSE 2302 Intro Lab</dc:title>
  <dc:creator>GJackson@collin.edu</dc:creator>
  <cp:lastModifiedBy>Collin College</cp:lastModifiedBy>
  <cp:revision>16</cp:revision>
  <cp:lastPrinted>2014-08-07T14:28:00Z</cp:lastPrinted>
  <dcterms:created xsi:type="dcterms:W3CDTF">2016-07-25T15:17:00Z</dcterms:created>
  <dcterms:modified xsi:type="dcterms:W3CDTF">2016-11-17T18:32:00Z</dcterms:modified>
</cp:coreProperties>
</file>